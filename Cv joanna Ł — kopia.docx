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71BD7E" w14:textId="77777777" w:rsidR="00B54D45" w:rsidRDefault="00BC7F76" w:rsidP="001B43B3">
      <w:pPr>
        <w:pStyle w:val="Standard"/>
        <w:tabs>
          <w:tab w:val="left" w:pos="567"/>
        </w:tabs>
        <w:ind w:left="0"/>
        <w:rPr>
          <w:rFonts w:cs="Times New Roman"/>
          <w:b/>
          <w:bCs/>
        </w:rPr>
      </w:pPr>
      <w:r>
        <w:rPr>
          <w:noProof/>
          <w:lang w:eastAsia="pl-PL" w:bidi="ar-SA"/>
        </w:rPr>
        <w:drawing>
          <wp:anchor distT="0" distB="0" distL="114300" distR="114300" simplePos="0" relativeHeight="251679744" behindDoc="0" locked="0" layoutInCell="1" allowOverlap="1" wp14:anchorId="17D679EF" wp14:editId="1A1086B7">
            <wp:simplePos x="0" y="0"/>
            <wp:positionH relativeFrom="margin">
              <wp:align>left</wp:align>
            </wp:positionH>
            <wp:positionV relativeFrom="margin">
              <wp:posOffset>-145415</wp:posOffset>
            </wp:positionV>
            <wp:extent cx="1085850" cy="1558290"/>
            <wp:effectExtent l="19050" t="0" r="0" b="0"/>
            <wp:wrapSquare wrapText="bothSides"/>
            <wp:docPr id="83" name="Obraz 83" descr="C:\Users\Joasia\Documents\Scanned Documents\Obr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Joasia\Documents\Scanned Documents\Obra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87F601E" w14:textId="77777777" w:rsidR="00B54D45" w:rsidRDefault="000146B1">
      <w:pPr>
        <w:pStyle w:val="Standard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pl-PL" w:bidi="ar-SA"/>
        </w:rPr>
        <w:pict w14:anchorId="070CD980"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left:0;text-align:left;margin-left:20.7pt;margin-top:9.65pt;width:325.5pt;height:48.6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>
              <w:txbxContent>
                <w:p w14:paraId="6EAFAFC8" w14:textId="77777777" w:rsidR="007363C9" w:rsidRPr="0016051B" w:rsidRDefault="00BD1ACD" w:rsidP="007363C9">
                  <w:pPr>
                    <w:pStyle w:val="Standard"/>
                    <w:spacing w:line="360" w:lineRule="auto"/>
                    <w:rPr>
                      <w:rFonts w:ascii="Arial" w:hAnsi="Arial" w:cs="Arial"/>
                      <w:bCs/>
                      <w:i/>
                      <w:color w:val="666666"/>
                      <w:sz w:val="20"/>
                      <w:szCs w:val="20"/>
                    </w:rPr>
                  </w:pPr>
                  <w:r w:rsidRPr="0016051B">
                    <w:rPr>
                      <w:rFonts w:ascii="Arial" w:hAnsi="Arial" w:cs="Arial"/>
                      <w:bCs/>
                      <w:i/>
                      <w:color w:val="666666"/>
                      <w:sz w:val="20"/>
                      <w:szCs w:val="20"/>
                    </w:rPr>
                    <w:t>Curriculum</w:t>
                  </w:r>
                  <w:r w:rsidR="007363C9" w:rsidRPr="0016051B">
                    <w:rPr>
                      <w:rFonts w:ascii="Arial" w:hAnsi="Arial" w:cs="Arial"/>
                      <w:bCs/>
                      <w:i/>
                      <w:color w:val="666666"/>
                      <w:sz w:val="20"/>
                      <w:szCs w:val="20"/>
                    </w:rPr>
                    <w:t xml:space="preserve"> Vitae</w:t>
                  </w:r>
                </w:p>
                <w:p w14:paraId="64F77AC6" w14:textId="77777777" w:rsidR="00B54D45" w:rsidRPr="007363C9" w:rsidRDefault="00BC7F76" w:rsidP="007363C9">
                  <w:pPr>
                    <w:pStyle w:val="Standard"/>
                    <w:spacing w:line="360" w:lineRule="auto"/>
                    <w:rPr>
                      <w:rFonts w:ascii="Arial" w:hAnsi="Arial" w:cs="Arial"/>
                      <w:bCs/>
                      <w:color w:val="4C70E7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Cs/>
                      <w:color w:val="4C70E7"/>
                      <w:sz w:val="36"/>
                      <w:szCs w:val="36"/>
                    </w:rPr>
                    <w:t>Joanna</w:t>
                  </w:r>
                  <w:r w:rsidR="007363C9">
                    <w:rPr>
                      <w:rFonts w:ascii="Arial" w:hAnsi="Arial" w:cs="Arial"/>
                      <w:bCs/>
                      <w:color w:val="4C70E7"/>
                      <w:sz w:val="36"/>
                      <w:szCs w:val="36"/>
                    </w:rPr>
                    <w:t xml:space="preserve"> </w:t>
                  </w:r>
                  <w:r w:rsidR="001C3108">
                    <w:rPr>
                      <w:rFonts w:ascii="Arial" w:hAnsi="Arial" w:cs="Arial"/>
                      <w:bCs/>
                      <w:color w:val="4C70E7"/>
                      <w:sz w:val="36"/>
                      <w:szCs w:val="36"/>
                    </w:rPr>
                    <w:t>Łazarz</w:t>
                  </w:r>
                </w:p>
              </w:txbxContent>
            </v:textbox>
          </v:shape>
        </w:pict>
      </w:r>
    </w:p>
    <w:p w14:paraId="09973478" w14:textId="77777777" w:rsidR="00B54D45" w:rsidRDefault="00B54D45">
      <w:pPr>
        <w:pStyle w:val="Standard"/>
        <w:rPr>
          <w:rFonts w:cs="Times New Roman"/>
          <w:b/>
          <w:bCs/>
        </w:rPr>
      </w:pPr>
    </w:p>
    <w:p w14:paraId="08C4A3B5" w14:textId="77777777" w:rsidR="00B54D45" w:rsidRDefault="00B54D45">
      <w:pPr>
        <w:pStyle w:val="Standard"/>
        <w:rPr>
          <w:rFonts w:cs="Times New Roman"/>
          <w:b/>
          <w:bCs/>
        </w:rPr>
      </w:pPr>
    </w:p>
    <w:p w14:paraId="7AC90E7F" w14:textId="77777777" w:rsidR="00B54D45" w:rsidRDefault="00B54D45">
      <w:pPr>
        <w:pStyle w:val="Standard"/>
        <w:rPr>
          <w:rFonts w:cs="Times New Roman"/>
          <w:b/>
          <w:bCs/>
        </w:rPr>
      </w:pPr>
    </w:p>
    <w:p w14:paraId="0E3E23BD" w14:textId="6BA071CE" w:rsidR="00B54D45" w:rsidRDefault="000146B1">
      <w:pPr>
        <w:pStyle w:val="Standard"/>
        <w:rPr>
          <w:rFonts w:cs="Times New Roman"/>
          <w:b/>
          <w:bCs/>
        </w:rPr>
      </w:pPr>
      <w:r>
        <w:rPr>
          <w:noProof/>
          <w:lang w:eastAsia="pl-PL" w:bidi="ar-SA"/>
        </w:rPr>
        <w:pict w14:anchorId="332BE89D">
          <v:shape id="_x0000_s1034" type="#_x0000_t202" style="position:absolute;left:0;text-align:left;margin-left:261.25pt;margin-top:13.85pt;width:81.95pt;height:155.25pt;z-index:251638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34">
              <w:txbxContent>
                <w:p w14:paraId="73C965BD" w14:textId="77777777" w:rsidR="007309F3" w:rsidRDefault="007309F3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1051007E" w14:textId="77777777" w:rsidR="007309F3" w:rsidRDefault="007309F3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0E8CACEE" w14:textId="77777777" w:rsidR="007309F3" w:rsidRPr="007309F3" w:rsidRDefault="007309F3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45D2E10E" w14:textId="77777777" w:rsidR="005E13A9" w:rsidRDefault="005E13A9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</w:pPr>
                </w:p>
                <w:p w14:paraId="4610B193" w14:textId="77777777" w:rsidR="005E13A9" w:rsidRDefault="005E13A9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</w:pPr>
                </w:p>
                <w:p w14:paraId="0EE40B72" w14:textId="77777777" w:rsidR="00956539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  <w:t xml:space="preserve"> </w:t>
                  </w:r>
                </w:p>
                <w:p w14:paraId="26883D36" w14:textId="77777777" w:rsidR="00956539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</w:pPr>
                </w:p>
                <w:p w14:paraId="5532E143" w14:textId="068CE3BE" w:rsidR="00956539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6099B8E" w14:textId="19A184E2" w:rsidR="004F44A1" w:rsidRDefault="004F44A1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47393F6" w14:textId="77777777" w:rsidR="004F44A1" w:rsidRDefault="004F44A1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5B4B55B" w14:textId="1B3D677E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09.2019 </w:t>
                  </w:r>
                  <w:r w:rsid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-</w:t>
                  </w: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 </w:t>
                  </w:r>
                  <w:r w:rsidR="004F44A1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03.2022</w:t>
                  </w:r>
                </w:p>
                <w:p w14:paraId="234051B1" w14:textId="758AB682" w:rsidR="004F44A1" w:rsidRPr="004F44A1" w:rsidRDefault="004F44A1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</w:p>
                <w:p w14:paraId="658896CE" w14:textId="77777777" w:rsidR="004F44A1" w:rsidRPr="004F44A1" w:rsidRDefault="004F44A1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2C49E1D0" w14:textId="1D646705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2FD0F299" w14:textId="7DF7B1DE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226F8D22" w14:textId="2C861204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2E6DF3ED" w14:textId="4B33A815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17C4176E" w14:textId="58C39CB8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63601CCD" w14:textId="77777777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69B379AE" w14:textId="77777777" w:rsidR="004F44A1" w:rsidRPr="004F44A1" w:rsidRDefault="004F44A1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68D2705C" w14:textId="77777777" w:rsidR="00B41D77" w:rsidRDefault="00B41D77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</w:p>
                <w:p w14:paraId="3542E97D" w14:textId="13276175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02.2019 </w:t>
                  </w:r>
                  <w:r w:rsid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-</w:t>
                  </w: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 08.2019</w:t>
                  </w:r>
                </w:p>
                <w:p w14:paraId="2DA523DD" w14:textId="335DB2DF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270A4786" w14:textId="7DE78E64" w:rsidR="00B41D77" w:rsidRDefault="00B41D77" w:rsidP="00C27D6C">
                  <w:pPr>
                    <w:tabs>
                      <w:tab w:val="left" w:pos="142"/>
                    </w:tabs>
                    <w:ind w:left="0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</w:p>
                <w:p w14:paraId="6D75AE3C" w14:textId="56AA1893" w:rsidR="00C27D6C" w:rsidRPr="004F44A1" w:rsidRDefault="005E13A9" w:rsidP="00C27D6C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04</w:t>
                  </w:r>
                  <w:r w:rsidR="00B0577B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.2018 </w:t>
                  </w:r>
                  <w:r w:rsid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-</w:t>
                  </w:r>
                  <w:r w:rsidR="00B0577B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 </w:t>
                  </w:r>
                  <w:r w:rsidR="00956539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02.2019</w:t>
                  </w:r>
                </w:p>
                <w:p w14:paraId="475761AA" w14:textId="7E4A81FB" w:rsidR="004F44A1" w:rsidRPr="004F44A1" w:rsidRDefault="004F44A1" w:rsidP="004F44A1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0B69887A" w14:textId="6AA56165" w:rsidR="004F44A1" w:rsidRPr="004F44A1" w:rsidRDefault="004F44A1" w:rsidP="004F44A1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65965EEB" w14:textId="54C4478B" w:rsidR="004F44A1" w:rsidRPr="004F44A1" w:rsidRDefault="004F44A1" w:rsidP="004F44A1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08F9881A" w14:textId="67E6F06F" w:rsidR="004F44A1" w:rsidRPr="004F44A1" w:rsidRDefault="004F44A1" w:rsidP="004F44A1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21A2CBDC" w14:textId="7D738239" w:rsidR="004F44A1" w:rsidRPr="004F44A1" w:rsidRDefault="004F44A1" w:rsidP="004F44A1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5357B39A" w14:textId="77777777" w:rsidR="004F44A1" w:rsidRPr="004F44A1" w:rsidRDefault="004F44A1" w:rsidP="004F44A1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168FD7AA" w14:textId="77777777" w:rsidR="004F44A1" w:rsidRPr="004F44A1" w:rsidRDefault="004F44A1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2D32DCC3" w14:textId="77777777" w:rsidR="00C27D6C" w:rsidRDefault="00C27D6C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658D29D9" w14:textId="77777777" w:rsidR="00C27D6C" w:rsidRDefault="00C27D6C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61BEED84" w14:textId="77777777" w:rsidR="00C27D6C" w:rsidRDefault="00C27D6C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44F51F05" w14:textId="32A792FE" w:rsidR="00956539" w:rsidRPr="004F44A1" w:rsidRDefault="007309F3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11.2016 </w:t>
                  </w:r>
                  <w:r w:rsid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-</w:t>
                  </w: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 </w:t>
                  </w:r>
                  <w:r w:rsidR="005E13A9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03</w:t>
                  </w:r>
                  <w:r w:rsidR="00B0577B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.2018</w:t>
                  </w:r>
                </w:p>
                <w:p w14:paraId="226612E2" w14:textId="40EF3C3F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34E7160D" w14:textId="77777777" w:rsidR="00956539" w:rsidRPr="004F44A1" w:rsidRDefault="00956539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28F97D01" w14:textId="77777777" w:rsidR="007309F3" w:rsidRPr="004F44A1" w:rsidRDefault="007309F3" w:rsidP="00956539">
                  <w:pPr>
                    <w:tabs>
                      <w:tab w:val="left" w:pos="142"/>
                    </w:tabs>
                    <w:ind w:left="0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063D4F48" w14:textId="77777777" w:rsidR="003C2B55" w:rsidRPr="004F44A1" w:rsidRDefault="003C2B55" w:rsidP="00956539">
                  <w:pPr>
                    <w:tabs>
                      <w:tab w:val="left" w:pos="142"/>
                    </w:tabs>
                    <w:ind w:left="0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79172E4E" w14:textId="77777777" w:rsidR="007309F3" w:rsidRPr="004F44A1" w:rsidRDefault="007309F3" w:rsidP="00956539">
                  <w:pPr>
                    <w:tabs>
                      <w:tab w:val="left" w:pos="142"/>
                    </w:tabs>
                    <w:ind w:left="142" w:hanging="255"/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</w:pPr>
                </w:p>
                <w:p w14:paraId="06E08669" w14:textId="77777777" w:rsidR="007309F3" w:rsidRPr="004F44A1" w:rsidRDefault="007309F3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E912915" w14:textId="77777777" w:rsidR="00B0577B" w:rsidRDefault="00B0577B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51E1FAA5" w14:textId="77777777" w:rsidR="007309F3" w:rsidRDefault="007309F3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5597B0F" w14:textId="77777777" w:rsidR="007309F3" w:rsidRPr="007309F3" w:rsidRDefault="007309F3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34D2D69A" w14:textId="7801CC8A" w:rsidR="004463E5" w:rsidRPr="0016051B" w:rsidRDefault="004463E5" w:rsidP="007309F3">
                  <w:pPr>
                    <w:tabs>
                      <w:tab w:val="left" w:pos="142"/>
                    </w:tabs>
                    <w:ind w:left="142" w:hanging="255"/>
                    <w:jc w:val="center"/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rFonts w:cs="Times New Roman"/>
          <w:b/>
          <w:bCs/>
          <w:noProof/>
          <w:lang w:eastAsia="pl-PL" w:bidi="ar-SA"/>
        </w:rPr>
        <w:pict w14:anchorId="1300ADC3">
          <v:shape id="_x0000_s1092" type="#_x0000_t202" style="position:absolute;left:0;text-align:left;margin-left:22pt;margin-top:3.1pt;width:112.55pt;height:69.0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92">
              <w:txbxContent>
                <w:p w14:paraId="4CE35968" w14:textId="77777777" w:rsidR="00B54D45" w:rsidRPr="0016051B" w:rsidRDefault="00B54D45" w:rsidP="00B54D45">
                  <w:pPr>
                    <w:pStyle w:val="Standard"/>
                    <w:ind w:right="36"/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</w:pPr>
                  <w:r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>Data urodzenia</w:t>
                  </w:r>
                </w:p>
                <w:p w14:paraId="48E9D28F" w14:textId="77777777" w:rsidR="00B54D45" w:rsidRPr="0016051B" w:rsidRDefault="00B54D45" w:rsidP="00B54D45">
                  <w:pPr>
                    <w:pStyle w:val="Standard"/>
                    <w:ind w:right="36"/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</w:pPr>
                  <w:r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>Telefon</w:t>
                  </w:r>
                </w:p>
                <w:p w14:paraId="4D3F8161" w14:textId="77777777" w:rsidR="00B54D45" w:rsidRPr="0016051B" w:rsidRDefault="00B54D45" w:rsidP="00B54D45">
                  <w:pPr>
                    <w:pStyle w:val="Standard"/>
                    <w:ind w:right="36"/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</w:pPr>
                  <w:r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>Email</w:t>
                  </w:r>
                </w:p>
                <w:p w14:paraId="18534061" w14:textId="4366E727" w:rsidR="00B54D45" w:rsidRDefault="00B54D45" w:rsidP="00B54D45">
                  <w:pPr>
                    <w:rPr>
                      <w:rFonts w:ascii="Arial" w:hAnsi="Arial" w:cs="Arial"/>
                      <w:color w:val="4C70E7"/>
                    </w:rPr>
                  </w:pPr>
                </w:p>
                <w:p w14:paraId="5DBEA925" w14:textId="1A5B42EC" w:rsidR="00956539" w:rsidRDefault="00956539" w:rsidP="00B54D45">
                  <w:pPr>
                    <w:rPr>
                      <w:rFonts w:ascii="Arial" w:hAnsi="Arial" w:cs="Arial"/>
                      <w:color w:val="4C70E7"/>
                    </w:rPr>
                  </w:pPr>
                </w:p>
                <w:p w14:paraId="3A231A59" w14:textId="6FB68E2A" w:rsidR="00956539" w:rsidRDefault="00956539" w:rsidP="00B54D45">
                  <w:pPr>
                    <w:rPr>
                      <w:rFonts w:ascii="Arial" w:hAnsi="Arial" w:cs="Arial"/>
                      <w:color w:val="4C70E7"/>
                    </w:rPr>
                  </w:pPr>
                </w:p>
                <w:p w14:paraId="4978C630" w14:textId="3957ECB0" w:rsidR="00956539" w:rsidRDefault="00956539" w:rsidP="00B54D45">
                  <w:pPr>
                    <w:rPr>
                      <w:rFonts w:ascii="Arial" w:hAnsi="Arial" w:cs="Arial"/>
                      <w:color w:val="4C70E7"/>
                    </w:rPr>
                  </w:pPr>
                </w:p>
                <w:p w14:paraId="7D200030" w14:textId="77777777" w:rsidR="00956539" w:rsidRPr="007363C9" w:rsidRDefault="00956539" w:rsidP="00B54D45">
                  <w:pPr>
                    <w:rPr>
                      <w:rFonts w:ascii="Arial" w:hAnsi="Arial" w:cs="Arial"/>
                      <w:color w:val="4C70E7"/>
                    </w:rPr>
                  </w:pPr>
                </w:p>
              </w:txbxContent>
            </v:textbox>
          </v:shape>
        </w:pict>
      </w:r>
      <w:r>
        <w:rPr>
          <w:noProof/>
          <w:lang w:eastAsia="pl-PL" w:bidi="ar-SA"/>
        </w:rPr>
        <w:pict w14:anchorId="1C16D667">
          <v:shape id="_x0000_s1093" type="#_x0000_t202" style="position:absolute;left:0;text-align:left;margin-left:100.75pt;margin-top:3.1pt;width:245.45pt;height:60.4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93">
              <w:txbxContent>
                <w:p w14:paraId="51864824" w14:textId="77777777" w:rsidR="00B54D45" w:rsidRPr="0016051B" w:rsidRDefault="00B54D45" w:rsidP="00B54D45">
                  <w:pPr>
                    <w:pStyle w:val="Standard"/>
                    <w:ind w:right="36"/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</w:pPr>
                  <w:r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>2</w:t>
                  </w:r>
                  <w:r w:rsidR="00BC7F76"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>4</w:t>
                  </w:r>
                  <w:r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 xml:space="preserve"> </w:t>
                  </w:r>
                  <w:r w:rsidR="00BC7F76"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>czerwca</w:t>
                  </w:r>
                  <w:r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 xml:space="preserve"> 199</w:t>
                  </w:r>
                  <w:r w:rsidR="00BC7F76"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>4</w:t>
                  </w:r>
                  <w:r w:rsidRPr="0016051B">
                    <w:rPr>
                      <w:rFonts w:ascii="Arial" w:hAnsi="Arial" w:cs="Arial"/>
                      <w:bCs/>
                      <w:color w:val="666666"/>
                      <w:sz w:val="20"/>
                      <w:szCs w:val="20"/>
                    </w:rPr>
                    <w:t xml:space="preserve"> r.</w:t>
                  </w:r>
                </w:p>
                <w:p w14:paraId="278A5CCE" w14:textId="77777777" w:rsidR="00BD1ACD" w:rsidRPr="0016051B" w:rsidRDefault="00BC7F76" w:rsidP="00BD1ACD">
                  <w:pPr>
                    <w:pStyle w:val="Standard"/>
                    <w:ind w:right="36"/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</w:pPr>
                  <w:r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609</w:t>
                  </w:r>
                  <w:r w:rsidR="00BD1ACD"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 </w:t>
                  </w:r>
                  <w:r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828</w:t>
                  </w:r>
                  <w:r w:rsidR="00BD1ACD"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 </w:t>
                  </w:r>
                  <w:r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986</w:t>
                  </w:r>
                </w:p>
                <w:p w14:paraId="02170882" w14:textId="77777777" w:rsidR="00BD1ACD" w:rsidRPr="0016051B" w:rsidRDefault="00BC7F76" w:rsidP="00BD1ACD">
                  <w:pPr>
                    <w:pStyle w:val="Standard"/>
                    <w:ind w:right="36"/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</w:pPr>
                  <w:proofErr w:type="gramStart"/>
                  <w:r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joanna</w:t>
                  </w:r>
                  <w:proofErr w:type="gramEnd"/>
                  <w:r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58</w:t>
                  </w:r>
                  <w:r w:rsidR="00E51C10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5</w:t>
                  </w:r>
                  <w:r w:rsidR="00BD1ACD"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@</w:t>
                  </w:r>
                  <w:r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op</w:t>
                  </w:r>
                  <w:r w:rsidR="00BD1ACD"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.</w:t>
                  </w:r>
                  <w:r w:rsidRPr="0016051B">
                    <w:rPr>
                      <w:rFonts w:ascii="Tahoma" w:hAnsi="Tahoma" w:cs="Tahoma"/>
                      <w:bCs/>
                      <w:color w:val="666666"/>
                      <w:sz w:val="20"/>
                      <w:szCs w:val="20"/>
                    </w:rPr>
                    <w:t>pl</w:t>
                  </w:r>
                </w:p>
                <w:p w14:paraId="48AE0325" w14:textId="77777777" w:rsidR="00B54D45" w:rsidRPr="007363C9" w:rsidRDefault="00B54D45" w:rsidP="00B54D45">
                  <w:pPr>
                    <w:rPr>
                      <w:rFonts w:ascii="Arial" w:hAnsi="Arial" w:cs="Arial"/>
                      <w:color w:val="4C70E7"/>
                    </w:rPr>
                  </w:pPr>
                </w:p>
              </w:txbxContent>
            </v:textbox>
          </v:shape>
        </w:pict>
      </w:r>
    </w:p>
    <w:p w14:paraId="00EDB80C" w14:textId="12DAB6B8" w:rsidR="00B54D45" w:rsidRDefault="00B54D45">
      <w:pPr>
        <w:pStyle w:val="Standard"/>
        <w:rPr>
          <w:rFonts w:cs="Times New Roman"/>
          <w:b/>
          <w:bCs/>
        </w:rPr>
      </w:pPr>
    </w:p>
    <w:p w14:paraId="3ABA422E" w14:textId="77777777" w:rsidR="0007697F" w:rsidRDefault="0007697F">
      <w:pPr>
        <w:pStyle w:val="Standard"/>
        <w:rPr>
          <w:rFonts w:cs="Times New Roman"/>
          <w:b/>
          <w:bCs/>
        </w:rPr>
        <w:sectPr w:rsidR="0007697F" w:rsidSect="001B43B3">
          <w:type w:val="continuous"/>
          <w:pgSz w:w="11906" w:h="16838"/>
          <w:pgMar w:top="1418" w:right="1700" w:bottom="1134" w:left="1701" w:header="708" w:footer="708" w:gutter="0"/>
          <w:cols w:num="2" w:space="283" w:equalWidth="0">
            <w:col w:w="1454" w:space="106"/>
            <w:col w:w="6945"/>
          </w:cols>
          <w:docGrid w:linePitch="360"/>
        </w:sectPr>
      </w:pPr>
    </w:p>
    <w:p w14:paraId="1689C3CB" w14:textId="0DB00E76" w:rsidR="00B75D1F" w:rsidRDefault="000146B1" w:rsidP="00A74A44">
      <w:pPr>
        <w:pStyle w:val="Standard"/>
        <w:spacing w:before="120"/>
        <w:rPr>
          <w:rFonts w:cs="Times New Roman"/>
          <w:b/>
          <w:bCs/>
        </w:rPr>
      </w:pPr>
      <w:r>
        <w:rPr>
          <w:noProof/>
        </w:rPr>
        <w:pict w14:anchorId="3687958B">
          <v:shape id="Pole tekstowe 2" o:spid="_x0000_s1030" type="#_x0000_t202" style="position:absolute;left:0;text-align:left;margin-left:-.9pt;margin-top:1.1pt;width:258.8pt;height:122.8pt;z-index:251636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Pole tekstowe 2">
              <w:txbxContent>
                <w:p w14:paraId="4FB432FD" w14:textId="77777777" w:rsidR="00956539" w:rsidRDefault="00956539" w:rsidP="003C2B55">
                  <w:pPr>
                    <w:spacing w:line="276" w:lineRule="auto"/>
                    <w:ind w:left="607" w:hanging="360"/>
                  </w:pPr>
                </w:p>
                <w:p w14:paraId="72EE0B28" w14:textId="5EC71B47" w:rsidR="00956539" w:rsidRPr="00C27D6C" w:rsidRDefault="00956539" w:rsidP="000D2164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Arial" w:hAnsi="Arial" w:cs="Arial"/>
                      <w:bCs/>
                      <w:i/>
                      <w:iCs/>
                      <w:color w:val="4C70E7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Starszy Sprzedawca</w:t>
                  </w:r>
                  <w:r w:rsidR="004F44A1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- Kasjer</w:t>
                  </w: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– </w:t>
                  </w:r>
                  <w:proofErr w:type="spellStart"/>
                  <w:r w:rsidRPr="00C27D6C">
                    <w:rPr>
                      <w:rFonts w:ascii="Arial" w:hAnsi="Arial" w:cs="Arial"/>
                      <w:bCs/>
                      <w:i/>
                      <w:iCs/>
                      <w:color w:val="4C70E7"/>
                      <w:sz w:val="22"/>
                      <w:szCs w:val="22"/>
                    </w:rPr>
                    <w:t>Martes</w:t>
                  </w:r>
                  <w:proofErr w:type="spellEnd"/>
                  <w:r w:rsidRPr="00C27D6C">
                    <w:rPr>
                      <w:rFonts w:ascii="Arial" w:hAnsi="Arial" w:cs="Arial"/>
                      <w:bCs/>
                      <w:i/>
                      <w:iCs/>
                      <w:color w:val="4C70E7"/>
                      <w:sz w:val="22"/>
                      <w:szCs w:val="22"/>
                    </w:rPr>
                    <w:t xml:space="preserve"> Sport</w:t>
                  </w:r>
                </w:p>
                <w:p w14:paraId="7147EC8A" w14:textId="4634F450" w:rsidR="00956539" w:rsidRDefault="00956539" w:rsidP="000D2164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Kasjer</w:t>
                  </w:r>
                  <w:r w:rsidR="004F44A1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-</w:t>
                  </w: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Sprzedawca – </w:t>
                  </w:r>
                  <w:proofErr w:type="spellStart"/>
                  <w:r w:rsidRPr="00C27D6C">
                    <w:rPr>
                      <w:rFonts w:ascii="Arial" w:hAnsi="Arial" w:cs="Arial"/>
                      <w:bCs/>
                      <w:i/>
                      <w:iCs/>
                      <w:color w:val="4C70E7"/>
                      <w:sz w:val="22"/>
                      <w:szCs w:val="22"/>
                    </w:rPr>
                    <w:t>Martes</w:t>
                  </w:r>
                  <w:proofErr w:type="spellEnd"/>
                  <w:r w:rsidRPr="00C27D6C">
                    <w:rPr>
                      <w:rFonts w:ascii="Arial" w:hAnsi="Arial" w:cs="Arial"/>
                      <w:bCs/>
                      <w:i/>
                      <w:iCs/>
                      <w:color w:val="4C70E7"/>
                      <w:sz w:val="22"/>
                      <w:szCs w:val="22"/>
                    </w:rPr>
                    <w:t xml:space="preserve"> Sport</w:t>
                  </w:r>
                </w:p>
                <w:p w14:paraId="14F17218" w14:textId="4DC488AA" w:rsidR="003C2B55" w:rsidRPr="004E4E3F" w:rsidRDefault="003C2B55" w:rsidP="000D2164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Kasjer</w:t>
                  </w:r>
                  <w:r w:rsidR="00731431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-</w:t>
                  </w:r>
                  <w:r w:rsidR="00731431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Sprzedawca </w:t>
                  </w:r>
                  <w:r w:rsidR="004F44A1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– </w:t>
                  </w:r>
                  <w:r w:rsidR="00E51C10" w:rsidRPr="00E51C10">
                    <w:rPr>
                      <w:rFonts w:ascii="Arial" w:hAnsi="Arial" w:cs="Arial"/>
                      <w:bCs/>
                      <w:i/>
                      <w:color w:val="4C70E7"/>
                      <w:sz w:val="22"/>
                      <w:szCs w:val="22"/>
                    </w:rPr>
                    <w:t>Piotr i Paweł</w:t>
                  </w:r>
                </w:p>
                <w:p w14:paraId="1F404898" w14:textId="4815E563" w:rsidR="007309F3" w:rsidRPr="007309F3" w:rsidRDefault="007309F3" w:rsidP="000D2164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Pracownik Ochrony Fizycznej </w:t>
                  </w:r>
                  <w:r w:rsidR="004F44A1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–</w:t>
                  </w: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7574E0">
                    <w:rPr>
                      <w:rFonts w:ascii="Arial" w:hAnsi="Arial" w:cs="Arial"/>
                      <w:bCs/>
                      <w:i/>
                      <w:color w:val="4C70E7"/>
                      <w:sz w:val="22"/>
                      <w:szCs w:val="22"/>
                    </w:rPr>
                    <w:t>Hunters</w:t>
                  </w:r>
                  <w:proofErr w:type="spellEnd"/>
                </w:p>
                <w:p w14:paraId="002DA4A6" w14:textId="078D8A75" w:rsidR="00A12590" w:rsidRPr="003C2B55" w:rsidRDefault="00483289" w:rsidP="000D2164">
                  <w:pPr>
                    <w:pStyle w:val="ListParagraph"/>
                    <w:numPr>
                      <w:ilvl w:val="0"/>
                      <w:numId w:val="15"/>
                    </w:numPr>
                    <w:spacing w:line="360" w:lineRule="auto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Kasjer </w:t>
                  </w:r>
                  <w:r w:rsidR="004F44A1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–</w:t>
                  </w: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Sprzedawca</w:t>
                  </w:r>
                  <w:r w:rsidR="004F44A1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– </w:t>
                  </w:r>
                  <w:r w:rsidR="007309F3" w:rsidRPr="007574E0">
                    <w:rPr>
                      <w:rFonts w:ascii="Arial" w:hAnsi="Arial" w:cs="Arial"/>
                      <w:bCs/>
                      <w:i/>
                      <w:color w:val="4C70E7"/>
                      <w:sz w:val="22"/>
                      <w:szCs w:val="22"/>
                    </w:rPr>
                    <w:t>Top Choice</w:t>
                  </w:r>
                </w:p>
                <w:p w14:paraId="44A2ACCF" w14:textId="77777777" w:rsidR="00A12590" w:rsidRPr="007363C9" w:rsidRDefault="00A12590" w:rsidP="004E4E3F">
                  <w:pPr>
                    <w:pStyle w:val="Standard"/>
                    <w:spacing w:line="276" w:lineRule="auto"/>
                    <w:ind w:left="0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</w:p>
                <w:p w14:paraId="2FCC66A7" w14:textId="77777777" w:rsidR="00A12590" w:rsidRPr="007363C9" w:rsidRDefault="00A12590" w:rsidP="00A12590">
                  <w:pPr>
                    <w:pStyle w:val="Standard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</w:p>
                <w:p w14:paraId="4F8AEC42" w14:textId="77777777" w:rsidR="00A12590" w:rsidRPr="007363C9" w:rsidRDefault="00A12590" w:rsidP="00A12590">
                  <w:pPr>
                    <w:pStyle w:val="Standard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</w:p>
                <w:p w14:paraId="1F9686C8" w14:textId="77777777" w:rsidR="00A12590" w:rsidRPr="007363C9" w:rsidRDefault="00A12590" w:rsidP="00A12590">
                  <w:pPr>
                    <w:pStyle w:val="Standard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</w:p>
                <w:p w14:paraId="6CBD6239" w14:textId="77777777" w:rsidR="00A12590" w:rsidRPr="007363C9" w:rsidRDefault="00A12590" w:rsidP="00A74A44">
                  <w:pPr>
                    <w:pStyle w:val="Standard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</w:p>
                <w:p w14:paraId="386E0E0F" w14:textId="77777777" w:rsidR="00A74A44" w:rsidRPr="007363C9" w:rsidRDefault="00A74A44" w:rsidP="00BD1ACD">
                  <w:pPr>
                    <w:rPr>
                      <w:rFonts w:ascii="Arial" w:hAnsi="Arial" w:cs="Arial"/>
                      <w:i/>
                      <w:color w:val="666666"/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>
        <w:rPr>
          <w:rFonts w:cs="Times New Roman"/>
          <w:b/>
          <w:bCs/>
          <w:noProof/>
          <w:lang w:eastAsia="pl-PL" w:bidi="ar-SA"/>
        </w:rPr>
        <w:pict w14:anchorId="0A80CC6B">
          <v:rect id="_x0000_s1090" style="position:absolute;left:0;text-align:left;margin-left:-96pt;margin-top:19.1pt;width:85.05pt;height:102.25pt;z-index:-251653120" fillcolor="#4c70e7" stroked="f"/>
        </w:pict>
      </w:r>
    </w:p>
    <w:p w14:paraId="3E2902F6" w14:textId="77777777" w:rsidR="00A74A44" w:rsidRDefault="00A74A44" w:rsidP="00A74A44">
      <w:pPr>
        <w:pStyle w:val="Standard"/>
        <w:spacing w:before="120"/>
        <w:rPr>
          <w:rFonts w:ascii="Georgia" w:hAnsi="Georgia" w:cs="Times New Roman"/>
          <w:bCs/>
          <w:color w:val="4C70E7"/>
        </w:rPr>
      </w:pPr>
    </w:p>
    <w:p w14:paraId="46636465" w14:textId="77777777" w:rsidR="00A74A44" w:rsidRPr="00A74A44" w:rsidRDefault="00A74A44" w:rsidP="00A74A44">
      <w:pPr>
        <w:pStyle w:val="Standard"/>
        <w:spacing w:before="120"/>
        <w:rPr>
          <w:rFonts w:ascii="Georgia" w:hAnsi="Georgia" w:cs="Times New Roman"/>
          <w:bCs/>
          <w:color w:val="4C70E7"/>
        </w:rPr>
      </w:pPr>
    </w:p>
    <w:p w14:paraId="6E0F460A" w14:textId="77777777" w:rsidR="008E5779" w:rsidRDefault="000146B1">
      <w:pPr>
        <w:pStyle w:val="Standard"/>
        <w:rPr>
          <w:rFonts w:cs="Times New Roman"/>
          <w:b/>
          <w:bCs/>
        </w:rPr>
      </w:pPr>
      <w:r>
        <w:rPr>
          <w:rFonts w:cs="Times New Roman"/>
          <w:noProof/>
          <w:lang w:eastAsia="pl-PL" w:bidi="ar-SA"/>
        </w:rPr>
        <w:pict w14:anchorId="0A2ECCF6">
          <v:shape id="_x0000_s1037" type="#_x0000_t202" style="position:absolute;left:0;text-align:left;margin-left:-7.8pt;margin-top:-.2pt;width:108.4pt;height:33.15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>
              <w:txbxContent>
                <w:p w14:paraId="2A8823E8" w14:textId="77777777" w:rsidR="00B75D1F" w:rsidRPr="00595B09" w:rsidRDefault="007363C9" w:rsidP="007363C9">
                  <w:pPr>
                    <w:jc w:val="center"/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</w:pPr>
                  <w:proofErr w:type="gramStart"/>
                  <w:r w:rsidRPr="00595B09"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  <w:t>d</w:t>
                  </w:r>
                  <w:r w:rsidR="00B75D1F" w:rsidRPr="00595B09"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  <w:t>oświadczenie</w:t>
                  </w:r>
                  <w:proofErr w:type="gramEnd"/>
                </w:p>
              </w:txbxContent>
            </v:textbox>
          </v:shape>
        </w:pict>
      </w:r>
    </w:p>
    <w:p w14:paraId="5AFED52F" w14:textId="77777777" w:rsidR="008E5779" w:rsidRDefault="008E5779">
      <w:pPr>
        <w:pStyle w:val="Standard"/>
        <w:rPr>
          <w:rFonts w:cs="Times New Roman"/>
          <w:b/>
          <w:bCs/>
        </w:rPr>
      </w:pPr>
    </w:p>
    <w:p w14:paraId="7D45471C" w14:textId="77777777" w:rsidR="008E5779" w:rsidRDefault="008E5779">
      <w:pPr>
        <w:pStyle w:val="Standard"/>
        <w:rPr>
          <w:rFonts w:cs="Times New Roman"/>
          <w:b/>
          <w:bCs/>
        </w:rPr>
      </w:pPr>
    </w:p>
    <w:p w14:paraId="65C5F19C" w14:textId="77777777" w:rsidR="008E5779" w:rsidRDefault="008E5779">
      <w:pPr>
        <w:pStyle w:val="Standard"/>
        <w:rPr>
          <w:rFonts w:cs="Times New Roman"/>
          <w:b/>
          <w:bCs/>
        </w:rPr>
      </w:pPr>
    </w:p>
    <w:p w14:paraId="75D2D1FF" w14:textId="4BCAEDC8" w:rsidR="008E5779" w:rsidRPr="00713AD6" w:rsidRDefault="000C62B2">
      <w:pPr>
        <w:pStyle w:val="Standard"/>
        <w:rPr>
          <w:rFonts w:cs="Times New Roman"/>
          <w:b/>
          <w:bCs/>
        </w:rPr>
      </w:pPr>
      <w:r>
        <w:rPr>
          <w:rFonts w:cs="Times New Roman"/>
          <w:noProof/>
          <w:lang w:eastAsia="pl-PL" w:bidi="ar-SA"/>
        </w:rPr>
        <w:pict w14:anchorId="2A285E85">
          <v:shape id="_x0000_s1107" type="#_x0000_t202" style="position:absolute;left:0;text-align:left;margin-left:120pt;margin-top:13.7pt;width:252.55pt;height:48.0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107">
              <w:txbxContent>
                <w:p w14:paraId="359B4139" w14:textId="0F77CC41" w:rsidR="00E01CD4" w:rsidRDefault="00E01CD4" w:rsidP="000C62B2">
                  <w:pPr>
                    <w:pStyle w:val="Standard"/>
                    <w:spacing w:line="276" w:lineRule="auto"/>
                    <w:ind w:left="0" w:hanging="142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Społeczna Akademia Nauk</w:t>
                  </w:r>
                  <w:r w:rsidR="0016051B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, Kielce</w:t>
                  </w: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</w:t>
                  </w:r>
                </w:p>
                <w:p w14:paraId="2021EB38" w14:textId="01E38FCA" w:rsidR="00E01CD4" w:rsidRDefault="00E01CD4" w:rsidP="000C62B2">
                  <w:pPr>
                    <w:pStyle w:val="Standard"/>
                    <w:spacing w:line="276" w:lineRule="auto"/>
                    <w:ind w:left="0" w:hanging="142"/>
                    <w:rPr>
                      <w:rFonts w:ascii="Arial" w:hAnsi="Arial" w:cs="Arial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 w:rsidRPr="0016051B">
                    <w:rPr>
                      <w:rFonts w:ascii="Arial" w:hAnsi="Arial" w:cs="Arial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Kierunek: Zarządzanie</w:t>
                  </w:r>
                </w:p>
                <w:p w14:paraId="50499012" w14:textId="77777777" w:rsidR="007574E0" w:rsidRPr="0016051B" w:rsidRDefault="007574E0" w:rsidP="000C62B2">
                  <w:pPr>
                    <w:pStyle w:val="Standard"/>
                    <w:spacing w:line="276" w:lineRule="auto"/>
                    <w:ind w:left="0" w:hanging="142"/>
                    <w:rPr>
                      <w:rFonts w:ascii="Arial" w:hAnsi="Arial" w:cs="Arial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i/>
                      <w:color w:val="7F7F7F" w:themeColor="text1" w:themeTint="80"/>
                      <w:sz w:val="20"/>
                      <w:szCs w:val="20"/>
                    </w:rPr>
                    <w:t>Specjalność: Profil menadżerski</w:t>
                  </w:r>
                </w:p>
                <w:p w14:paraId="3128DC61" w14:textId="77777777" w:rsidR="00E01CD4" w:rsidRPr="007363C9" w:rsidRDefault="00E01CD4" w:rsidP="00E01CD4">
                  <w:pPr>
                    <w:rPr>
                      <w:rFonts w:ascii="Arial" w:hAnsi="Arial" w:cs="Arial"/>
                      <w:i/>
                      <w:color w:val="666666"/>
                      <w:sz w:val="17"/>
                      <w:szCs w:val="17"/>
                    </w:rPr>
                  </w:pPr>
                </w:p>
              </w:txbxContent>
            </v:textbox>
          </v:shape>
        </w:pict>
      </w:r>
    </w:p>
    <w:p w14:paraId="33CF2C28" w14:textId="78D2409D" w:rsidR="006B7724" w:rsidRPr="00713AD6" w:rsidRDefault="00C27D6C" w:rsidP="007574E0">
      <w:pPr>
        <w:pStyle w:val="Standard"/>
        <w:tabs>
          <w:tab w:val="left" w:pos="7230"/>
        </w:tabs>
        <w:rPr>
          <w:rFonts w:cs="Times New Roman"/>
          <w:b/>
          <w:bCs/>
        </w:rPr>
      </w:pPr>
      <w:r>
        <w:rPr>
          <w:rFonts w:cs="Times New Roman"/>
          <w:noProof/>
          <w:lang w:eastAsia="pl-PL" w:bidi="ar-SA"/>
        </w:rPr>
        <w:pict w14:anchorId="4079B3A9">
          <v:shape id="_x0000_s1108" type="#_x0000_t202" style="position:absolute;left:0;text-align:left;margin-left:350.15pt;margin-top:1.75pt;width:92.05pt;height:40.1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108">
              <w:txbxContent>
                <w:p w14:paraId="539B4505" w14:textId="010BB1B1" w:rsidR="00CC76F2" w:rsidRPr="004F44A1" w:rsidRDefault="00CC76F2" w:rsidP="00C27D6C">
                  <w:pPr>
                    <w:tabs>
                      <w:tab w:val="left" w:pos="142"/>
                      <w:tab w:val="left" w:pos="284"/>
                    </w:tabs>
                    <w:ind w:left="0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10.2016</w:t>
                  </w:r>
                  <w:r w:rsidR="007309F3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 </w:t>
                  </w:r>
                  <w:r w:rsidR="004F44A1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-</w:t>
                  </w:r>
                  <w:r w:rsidR="007574E0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 </w:t>
                  </w:r>
                  <w:r w:rsidR="00254CCA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07.2018</w:t>
                  </w:r>
                </w:p>
              </w:txbxContent>
            </v:textbox>
          </v:shape>
        </w:pict>
      </w:r>
      <w:r w:rsidR="000C62B2">
        <w:rPr>
          <w:rFonts w:cs="Times New Roman"/>
          <w:noProof/>
          <w:lang w:eastAsia="pl-PL" w:bidi="ar-SA"/>
        </w:rPr>
        <w:pict w14:anchorId="17EE4060">
          <v:rect id="_x0000_s1095" style="position:absolute;left:0;text-align:left;margin-left:0;margin-top:5.85pt;width:85.05pt;height:157.95pt;z-index:-251649024" fillcolor="#4c70e7" stroked="f"/>
        </w:pict>
      </w:r>
    </w:p>
    <w:p w14:paraId="2DDDD293" w14:textId="77777777" w:rsidR="006B7724" w:rsidRDefault="006B7724" w:rsidP="0050652D">
      <w:pPr>
        <w:pStyle w:val="Standard"/>
        <w:tabs>
          <w:tab w:val="left" w:pos="7371"/>
        </w:tabs>
        <w:rPr>
          <w:rFonts w:cs="Times New Roman"/>
        </w:rPr>
      </w:pPr>
    </w:p>
    <w:p w14:paraId="31E4154A" w14:textId="09B83301" w:rsidR="004463E5" w:rsidRDefault="004463E5">
      <w:pPr>
        <w:pStyle w:val="Standard"/>
        <w:rPr>
          <w:rFonts w:cs="Times New Roman"/>
        </w:rPr>
      </w:pPr>
    </w:p>
    <w:p w14:paraId="16118117" w14:textId="498189DF" w:rsidR="004463E5" w:rsidRDefault="000C62B2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69BEDE45">
          <v:shape id="_x0000_s1044" type="#_x0000_t202" style="position:absolute;left:0;text-align:left;margin-left:345.45pt;margin-top:8.55pt;width:96.75pt;height:24.9pt;z-index: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44">
              <w:txbxContent>
                <w:p w14:paraId="6AFC3208" w14:textId="77777777" w:rsidR="002C11B3" w:rsidRDefault="002C11B3" w:rsidP="000D2581">
                  <w:pPr>
                    <w:tabs>
                      <w:tab w:val="left" w:pos="284"/>
                    </w:tabs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818517E" w14:textId="77777777" w:rsidR="002C11B3" w:rsidRDefault="002C11B3" w:rsidP="000D2581">
                  <w:pPr>
                    <w:tabs>
                      <w:tab w:val="left" w:pos="284"/>
                    </w:tabs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07FB40E5" w14:textId="5652C94B" w:rsidR="00F30218" w:rsidRPr="004F44A1" w:rsidRDefault="00983B98" w:rsidP="00983B98">
                  <w:pPr>
                    <w:tabs>
                      <w:tab w:val="left" w:pos="284"/>
                    </w:tabs>
                    <w:ind w:left="142" w:hanging="142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666666"/>
                      <w:sz w:val="2"/>
                      <w:szCs w:val="2"/>
                    </w:rPr>
                    <w:t xml:space="preserve">                    </w:t>
                  </w:r>
                  <w:r w:rsidR="00BD1ACD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10</w:t>
                  </w:r>
                  <w:r w:rsidR="000D2581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.2013</w:t>
                  </w:r>
                  <w:r w:rsidR="007309F3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 </w:t>
                  </w:r>
                  <w:r w:rsidR="004F44A1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-</w:t>
                  </w:r>
                  <w:r w:rsidR="007574E0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 </w:t>
                  </w:r>
                  <w:r w:rsidR="00E01CD4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07.2016</w:t>
                  </w:r>
                </w:p>
              </w:txbxContent>
            </v:textbox>
          </v:shape>
        </w:pict>
      </w:r>
      <w:r>
        <w:rPr>
          <w:rFonts w:cs="Times New Roman"/>
          <w:noProof/>
          <w:lang w:eastAsia="pl-PL" w:bidi="ar-SA"/>
        </w:rPr>
        <w:pict w14:anchorId="5A61E19E">
          <v:shape id="_x0000_s1042" type="#_x0000_t202" style="position:absolute;left:0;text-align:left;margin-left:118.8pt;margin-top:9.2pt;width:252.55pt;height:63.55pt;z-index:251643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42">
              <w:txbxContent>
                <w:p w14:paraId="76445DB7" w14:textId="77777777" w:rsidR="00F30218" w:rsidRPr="007363C9" w:rsidRDefault="00F44EDC" w:rsidP="000C62B2">
                  <w:pPr>
                    <w:pStyle w:val="Standard"/>
                    <w:spacing w:line="276" w:lineRule="auto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Wyższa Szkoła Handlowa im. Bole</w:t>
                  </w:r>
                  <w:r w:rsidR="00A12590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sława Markowskiego</w:t>
                  </w:r>
                  <w:r w:rsidR="00F30218" w:rsidRPr="007363C9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, </w:t>
                  </w:r>
                  <w:r w:rsidR="00A12590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Kielce</w:t>
                  </w:r>
                </w:p>
                <w:p w14:paraId="37CC305D" w14:textId="77777777" w:rsidR="007574E0" w:rsidRDefault="00A12590" w:rsidP="000C62B2">
                  <w:pPr>
                    <w:pStyle w:val="Standard"/>
                    <w:spacing w:line="276" w:lineRule="auto"/>
                    <w:rPr>
                      <w:rFonts w:ascii="Tahoma" w:hAnsi="Tahoma" w:cs="Times New Roman"/>
                      <w:bCs/>
                      <w:i/>
                      <w:iCs/>
                      <w:color w:val="666666"/>
                      <w:sz w:val="20"/>
                      <w:szCs w:val="20"/>
                    </w:rPr>
                  </w:pPr>
                  <w:r w:rsidRPr="0016051B">
                    <w:rPr>
                      <w:rFonts w:ascii="Tahoma" w:hAnsi="Tahoma" w:cs="Times New Roman"/>
                      <w:bCs/>
                      <w:i/>
                      <w:iCs/>
                      <w:color w:val="666666"/>
                      <w:sz w:val="20"/>
                      <w:szCs w:val="20"/>
                    </w:rPr>
                    <w:t>Kierunek: Be</w:t>
                  </w:r>
                  <w:r w:rsidR="007574E0">
                    <w:rPr>
                      <w:rFonts w:ascii="Tahoma" w:hAnsi="Tahoma" w:cs="Times New Roman"/>
                      <w:bCs/>
                      <w:i/>
                      <w:iCs/>
                      <w:color w:val="666666"/>
                      <w:sz w:val="20"/>
                      <w:szCs w:val="20"/>
                    </w:rPr>
                    <w:t xml:space="preserve">zpieczeństwo Wewnętrzne, </w:t>
                  </w:r>
                </w:p>
                <w:p w14:paraId="2F68356E" w14:textId="77777777" w:rsidR="00BD1ACD" w:rsidRPr="0016051B" w:rsidRDefault="007574E0" w:rsidP="000C62B2">
                  <w:pPr>
                    <w:pStyle w:val="Standard"/>
                    <w:spacing w:line="276" w:lineRule="auto"/>
                    <w:rPr>
                      <w:rFonts w:ascii="Tahoma" w:hAnsi="Tahoma" w:cs="Times New Roman"/>
                      <w:bCs/>
                      <w:i/>
                      <w:iCs/>
                      <w:color w:val="666666"/>
                      <w:sz w:val="20"/>
                      <w:szCs w:val="20"/>
                    </w:rPr>
                  </w:pPr>
                  <w:r>
                    <w:rPr>
                      <w:rFonts w:ascii="Tahoma" w:hAnsi="Tahoma" w:cs="Times New Roman"/>
                      <w:bCs/>
                      <w:i/>
                      <w:iCs/>
                      <w:color w:val="666666"/>
                      <w:sz w:val="20"/>
                      <w:szCs w:val="20"/>
                    </w:rPr>
                    <w:t>Specjalność: Bezpieczeństwo publiczne i ochrona</w:t>
                  </w:r>
                </w:p>
                <w:p w14:paraId="4BD6880A" w14:textId="77777777" w:rsidR="00F30218" w:rsidRPr="007363C9" w:rsidRDefault="00F30218" w:rsidP="00BD1ACD">
                  <w:pPr>
                    <w:rPr>
                      <w:rFonts w:ascii="Arial" w:hAnsi="Arial" w:cs="Arial"/>
                      <w:i/>
                      <w:color w:val="666666"/>
                      <w:sz w:val="17"/>
                      <w:szCs w:val="17"/>
                    </w:rPr>
                  </w:pPr>
                </w:p>
              </w:txbxContent>
            </v:textbox>
          </v:shape>
        </w:pict>
      </w:r>
    </w:p>
    <w:p w14:paraId="38921497" w14:textId="68FA56B8" w:rsidR="004463E5" w:rsidRDefault="000C62B2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78196175">
          <v:shape id="_x0000_s1046" type="#_x0000_t202" style="position:absolute;left:0;text-align:left;margin-left:-7.8pt;margin-top:13.05pt;width:108.4pt;height:20.85pt;z-index:251645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46">
              <w:txbxContent>
                <w:p w14:paraId="7669D05E" w14:textId="77777777" w:rsidR="00F30218" w:rsidRPr="00595B09" w:rsidRDefault="00C54711" w:rsidP="00C54711">
                  <w:pPr>
                    <w:jc w:val="center"/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</w:pPr>
                  <w:proofErr w:type="gramStart"/>
                  <w:r w:rsidRPr="00595B09"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  <w:t>w</w:t>
                  </w:r>
                  <w:r w:rsidR="00F30218" w:rsidRPr="00595B09"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  <w:t>ykształcenie</w:t>
                  </w:r>
                  <w:proofErr w:type="gramEnd"/>
                </w:p>
              </w:txbxContent>
            </v:textbox>
          </v:shape>
        </w:pict>
      </w:r>
    </w:p>
    <w:p w14:paraId="572CB866" w14:textId="29421C81" w:rsidR="004463E5" w:rsidRDefault="004463E5">
      <w:pPr>
        <w:pStyle w:val="Standard"/>
        <w:rPr>
          <w:rFonts w:cs="Times New Roman"/>
        </w:rPr>
      </w:pPr>
    </w:p>
    <w:p w14:paraId="69AB0F32" w14:textId="6002644E" w:rsidR="004463E5" w:rsidRDefault="004463E5" w:rsidP="007574E0">
      <w:pPr>
        <w:pStyle w:val="Standard"/>
        <w:tabs>
          <w:tab w:val="left" w:pos="7797"/>
        </w:tabs>
        <w:rPr>
          <w:rFonts w:cs="Times New Roman"/>
        </w:rPr>
      </w:pPr>
    </w:p>
    <w:p w14:paraId="6272F1D0" w14:textId="56CEDB1A" w:rsidR="004463E5" w:rsidRDefault="000C62B2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00BCB766">
          <v:shape id="_x0000_s1049" type="#_x0000_t202" style="position:absolute;left:0;text-align:left;margin-left:354.65pt;margin-top:2.9pt;width:84.55pt;height:42.25pt;z-index:251648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49">
              <w:txbxContent>
                <w:p w14:paraId="3F8C39D5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</w:pPr>
                </w:p>
                <w:p w14:paraId="01936744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0EED48BD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400C3482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2F4726E6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57AC023F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7CDF09AB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1382DCB6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1E59E1B3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7934509D" w14:textId="77777777" w:rsidR="007574E0" w:rsidRDefault="007574E0" w:rsidP="007574E0">
                  <w:pPr>
                    <w:tabs>
                      <w:tab w:val="left" w:pos="709"/>
                    </w:tabs>
                    <w:jc w:val="center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70586E7" w14:textId="36D9DF7D" w:rsidR="00F30218" w:rsidRPr="004F44A1" w:rsidRDefault="00EE0A57" w:rsidP="000D2581">
                  <w:pPr>
                    <w:tabs>
                      <w:tab w:val="left" w:pos="709"/>
                    </w:tabs>
                    <w:ind w:left="0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09.</w:t>
                  </w:r>
                  <w:r w:rsidR="00BD1ACD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2010 </w:t>
                  </w:r>
                  <w:r w:rsidR="00983B98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-</w:t>
                  </w:r>
                  <w:r w:rsidR="00BD1ACD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 xml:space="preserve"> </w:t>
                  </w: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06.</w:t>
                  </w:r>
                  <w:r w:rsidR="00BD1ACD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201</w:t>
                  </w: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</w:p>
    <w:p w14:paraId="6EB3B40B" w14:textId="7127419F" w:rsidR="004463E5" w:rsidRDefault="000C62B2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62D47B20">
          <v:shape id="_x0000_s1047" type="#_x0000_t202" style="position:absolute;left:0;text-align:left;margin-left:118.8pt;margin-top:6.6pt;width:252.55pt;height:52.3pt;z-index:251646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47">
              <w:txbxContent>
                <w:p w14:paraId="79700879" w14:textId="77777777" w:rsidR="00F30218" w:rsidRPr="007363C9" w:rsidRDefault="00F30218" w:rsidP="000C62B2">
                  <w:pPr>
                    <w:pStyle w:val="Standard"/>
                    <w:spacing w:line="276" w:lineRule="auto"/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</w:pPr>
                  <w:r w:rsidRPr="007363C9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Liceum </w:t>
                  </w:r>
                  <w:r w:rsidR="00BD1ACD" w:rsidRPr="007363C9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ogólnokształcące</w:t>
                  </w:r>
                  <w:r w:rsidR="00EE0A57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 im. Marii Konopnickiej</w:t>
                  </w:r>
                  <w:r w:rsidRPr="007363C9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 xml:space="preserve">, </w:t>
                  </w:r>
                  <w:r w:rsidR="00EE0A57">
                    <w:rPr>
                      <w:rFonts w:ascii="Arial" w:hAnsi="Arial" w:cs="Arial"/>
                      <w:bCs/>
                      <w:color w:val="4C70E7"/>
                      <w:sz w:val="22"/>
                      <w:szCs w:val="22"/>
                    </w:rPr>
                    <w:t>Wodzisław</w:t>
                  </w:r>
                </w:p>
                <w:p w14:paraId="5A01F57A" w14:textId="77777777" w:rsidR="00F30218" w:rsidRPr="0016051B" w:rsidRDefault="00F30218" w:rsidP="000C62B2">
                  <w:pPr>
                    <w:spacing w:line="276" w:lineRule="auto"/>
                    <w:rPr>
                      <w:rFonts w:ascii="Arial" w:hAnsi="Arial" w:cs="Arial"/>
                      <w:i/>
                      <w:color w:val="666666"/>
                      <w:sz w:val="20"/>
                      <w:szCs w:val="20"/>
                    </w:rPr>
                  </w:pPr>
                  <w:r w:rsidRPr="0016051B">
                    <w:rPr>
                      <w:rFonts w:ascii="Arial" w:hAnsi="Arial" w:cs="Arial"/>
                      <w:i/>
                      <w:color w:val="666666"/>
                      <w:sz w:val="20"/>
                      <w:szCs w:val="20"/>
                    </w:rPr>
                    <w:t>Profil</w:t>
                  </w:r>
                  <w:r w:rsidR="00CC76F2" w:rsidRPr="0016051B">
                    <w:rPr>
                      <w:rFonts w:ascii="Arial" w:hAnsi="Arial" w:cs="Arial"/>
                      <w:i/>
                      <w:color w:val="666666"/>
                      <w:sz w:val="20"/>
                      <w:szCs w:val="20"/>
                    </w:rPr>
                    <w:t>:</w:t>
                  </w:r>
                  <w:r w:rsidRPr="0016051B">
                    <w:rPr>
                      <w:rFonts w:ascii="Arial" w:hAnsi="Arial" w:cs="Arial"/>
                      <w:i/>
                      <w:color w:val="666666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E0A57" w:rsidRPr="0016051B">
                    <w:rPr>
                      <w:rFonts w:ascii="Arial" w:hAnsi="Arial" w:cs="Arial"/>
                      <w:i/>
                      <w:color w:val="666666"/>
                      <w:sz w:val="20"/>
                      <w:szCs w:val="20"/>
                    </w:rPr>
                    <w:t>policyjno</w:t>
                  </w:r>
                  <w:proofErr w:type="spellEnd"/>
                  <w:r w:rsidR="00EE0A57" w:rsidRPr="0016051B">
                    <w:rPr>
                      <w:rFonts w:ascii="Arial" w:hAnsi="Arial" w:cs="Arial"/>
                      <w:i/>
                      <w:color w:val="666666"/>
                      <w:sz w:val="20"/>
                      <w:szCs w:val="20"/>
                    </w:rPr>
                    <w:t xml:space="preserve"> - prawny</w:t>
                  </w:r>
                </w:p>
              </w:txbxContent>
            </v:textbox>
          </v:shape>
        </w:pict>
      </w:r>
    </w:p>
    <w:p w14:paraId="7F0EF105" w14:textId="11436425" w:rsidR="004463E5" w:rsidRDefault="004463E5">
      <w:pPr>
        <w:pStyle w:val="Standard"/>
        <w:rPr>
          <w:rFonts w:cs="Times New Roman"/>
        </w:rPr>
      </w:pPr>
    </w:p>
    <w:p w14:paraId="7B4143B9" w14:textId="11AFE6EE" w:rsidR="004463E5" w:rsidRDefault="004463E5">
      <w:pPr>
        <w:pStyle w:val="Standard"/>
        <w:rPr>
          <w:rFonts w:cs="Times New Roman"/>
        </w:rPr>
      </w:pPr>
    </w:p>
    <w:p w14:paraId="11D01A9A" w14:textId="261323A2" w:rsidR="004463E5" w:rsidRDefault="004463E5">
      <w:pPr>
        <w:pStyle w:val="Standard"/>
        <w:rPr>
          <w:rFonts w:cs="Times New Roman"/>
        </w:rPr>
      </w:pPr>
    </w:p>
    <w:p w14:paraId="77994C4D" w14:textId="7C3BB9FF" w:rsidR="004463E5" w:rsidRDefault="00C27D6C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0C8467E0">
          <v:shape id="_x0000_s1052" type="#_x0000_t202" style="position:absolute;left:0;text-align:left;margin-left:368.3pt;margin-top:6.6pt;width:66pt;height:29.95pt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52">
              <w:txbxContent>
                <w:p w14:paraId="3B62ADC4" w14:textId="77777777" w:rsidR="00C27D6C" w:rsidRDefault="00C27D6C" w:rsidP="000D2581">
                  <w:pPr>
                    <w:jc w:val="center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</w:p>
                <w:p w14:paraId="009E821E" w14:textId="3505D254" w:rsidR="00F30218" w:rsidRPr="004F44A1" w:rsidRDefault="00BD1ACD" w:rsidP="000D2581">
                  <w:pPr>
                    <w:jc w:val="center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  <w:r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</w:t>
                  </w:r>
                  <w:r w:rsidR="00281A8B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4</w:t>
                  </w:r>
                  <w:r w:rsidR="00F30218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.2013</w:t>
                  </w:r>
                </w:p>
              </w:txbxContent>
            </v:textbox>
          </v:shape>
        </w:pict>
      </w:r>
      <w:r w:rsidR="000D2164">
        <w:rPr>
          <w:rFonts w:cs="Times New Roman"/>
          <w:noProof/>
          <w:lang w:eastAsia="pl-PL" w:bidi="ar-SA"/>
        </w:rPr>
        <w:pict w14:anchorId="4E91B4DF">
          <v:rect id="_x0000_s1097" style="position:absolute;left:0;text-align:left;margin-left:0;margin-top:13.3pt;width:85.05pt;height:58.05pt;z-index:-251646976" fillcolor="#4c70e7" stroked="f"/>
        </w:pict>
      </w:r>
      <w:r w:rsidR="000C62B2">
        <w:rPr>
          <w:rFonts w:cs="Times New Roman"/>
          <w:noProof/>
          <w:lang w:eastAsia="pl-PL" w:bidi="ar-SA"/>
        </w:rPr>
        <w:pict w14:anchorId="46D4A734">
          <v:shape id="_x0000_s1051" type="#_x0000_t202" style="position:absolute;left:0;text-align:left;margin-left:115.95pt;margin-top:13.7pt;width:238.7pt;height:66.75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51">
              <w:txbxContent>
                <w:p w14:paraId="7D993787" w14:textId="019CCF26" w:rsidR="002C11B3" w:rsidRDefault="00281A8B" w:rsidP="002C11B3">
                  <w:pPr>
                    <w:pStyle w:val="Standard"/>
                    <w:jc w:val="both"/>
                    <w:rPr>
                      <w:rFonts w:ascii="Arial" w:hAnsi="Arial" w:cs="Arial"/>
                      <w:color w:val="666666"/>
                      <w:sz w:val="10"/>
                      <w:szCs w:val="10"/>
                    </w:rPr>
                  </w:pP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Certyfikat ukończenia szkolenia w Centrum Przygotowań do Misji Zagranicznych w Kielcach</w:t>
                  </w:r>
                  <w:r w:rsidR="00CC76F2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br/>
                  </w:r>
                </w:p>
                <w:p w14:paraId="79F4399D" w14:textId="77777777" w:rsidR="00F30218" w:rsidRPr="002C11B3" w:rsidRDefault="00096558" w:rsidP="002C11B3">
                  <w:pPr>
                    <w:pStyle w:val="Standard"/>
                    <w:jc w:val="both"/>
                    <w:rPr>
                      <w:rFonts w:ascii="Arial" w:hAnsi="Arial" w:cs="Arial"/>
                      <w:color w:val="66666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Udział w finale wyborów Miss Ziemi Jędrzejowskiej Nastolatka 2012</w:t>
                  </w:r>
                </w:p>
              </w:txbxContent>
            </v:textbox>
          </v:shape>
        </w:pict>
      </w:r>
    </w:p>
    <w:p w14:paraId="4F111551" w14:textId="2EC7D088" w:rsidR="004463E5" w:rsidRDefault="004463E5">
      <w:pPr>
        <w:pStyle w:val="Standard"/>
        <w:rPr>
          <w:rFonts w:cs="Times New Roman"/>
        </w:rPr>
      </w:pPr>
    </w:p>
    <w:p w14:paraId="5D6B9B44" w14:textId="4297C567" w:rsidR="004463E5" w:rsidRDefault="00C27D6C" w:rsidP="0050652D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360EF872">
          <v:shape id="_x0000_s1056" type="#_x0000_t202" style="position:absolute;left:0;text-align:left;margin-left:337.2pt;margin-top:7.55pt;width:81.75pt;height:31.25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56">
              <w:txbxContent>
                <w:p w14:paraId="5A7436C7" w14:textId="77777777" w:rsidR="000D2581" w:rsidRDefault="000D2581" w:rsidP="000D2581">
                  <w:pPr>
                    <w:tabs>
                      <w:tab w:val="left" w:pos="709"/>
                    </w:tabs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37664410" w14:textId="77777777" w:rsidR="000D2581" w:rsidRDefault="000D2581" w:rsidP="000D2581">
                  <w:pPr>
                    <w:tabs>
                      <w:tab w:val="left" w:pos="709"/>
                    </w:tabs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94DF67F" w14:textId="77777777" w:rsidR="000D2581" w:rsidRDefault="000D2581" w:rsidP="000D2581">
                  <w:pPr>
                    <w:tabs>
                      <w:tab w:val="left" w:pos="709"/>
                    </w:tabs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EF65A6C" w14:textId="77777777" w:rsidR="000D2581" w:rsidRDefault="000D2581" w:rsidP="000D2581">
                  <w:pPr>
                    <w:tabs>
                      <w:tab w:val="left" w:pos="709"/>
                    </w:tabs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7BF7DDD6" w14:textId="77777777" w:rsidR="000D2581" w:rsidRDefault="000D2581" w:rsidP="000D2581">
                  <w:pPr>
                    <w:tabs>
                      <w:tab w:val="left" w:pos="709"/>
                    </w:tabs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F065DA4" w14:textId="77777777" w:rsidR="000D2581" w:rsidRDefault="000D2581" w:rsidP="000D2581">
                  <w:pPr>
                    <w:tabs>
                      <w:tab w:val="left" w:pos="709"/>
                    </w:tabs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2434301" w14:textId="77777777" w:rsidR="00F30218" w:rsidRPr="004F44A1" w:rsidRDefault="000D2581" w:rsidP="000D2581">
                  <w:pPr>
                    <w:tabs>
                      <w:tab w:val="left" w:pos="851"/>
                    </w:tabs>
                    <w:ind w:left="0"/>
                    <w:jc w:val="center"/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  <w:t xml:space="preserve">             </w:t>
                  </w:r>
                  <w:r w:rsidR="00DC2E5B"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666666"/>
                      <w:sz w:val="16"/>
                      <w:szCs w:val="16"/>
                    </w:rPr>
                    <w:t xml:space="preserve">   </w:t>
                  </w:r>
                  <w:r w:rsidR="00BD1ACD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0</w:t>
                  </w:r>
                  <w:r w:rsidR="00096558" w:rsidRPr="004F44A1">
                    <w:rPr>
                      <w:rFonts w:ascii="Arial" w:hAnsi="Arial" w:cs="Arial"/>
                      <w:i/>
                      <w:iCs/>
                      <w:color w:val="666666"/>
                      <w:sz w:val="16"/>
                      <w:szCs w:val="16"/>
                    </w:rPr>
                    <w:t>5.2012</w:t>
                  </w:r>
                </w:p>
              </w:txbxContent>
            </v:textbox>
          </v:shape>
        </w:pict>
      </w:r>
      <w:r w:rsidR="000C62B2">
        <w:rPr>
          <w:rFonts w:cs="Times New Roman"/>
          <w:noProof/>
          <w:lang w:eastAsia="pl-PL" w:bidi="ar-SA"/>
        </w:rPr>
        <w:pict w14:anchorId="671F47B6">
          <v:shape id="_x0000_s1096" type="#_x0000_t202" style="position:absolute;left:0;text-align:left;margin-left:-9.3pt;margin-top:3.8pt;width:108.4pt;height:36.0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96">
              <w:txbxContent>
                <w:p w14:paraId="7901447E" w14:textId="77777777" w:rsidR="00C54711" w:rsidRPr="00C54711" w:rsidRDefault="00C54711" w:rsidP="00C54711">
                  <w:pPr>
                    <w:jc w:val="center"/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  <w:t>osiągnięcia</w:t>
                  </w:r>
                  <w:proofErr w:type="gramEnd"/>
                </w:p>
              </w:txbxContent>
            </v:textbox>
          </v:shape>
        </w:pict>
      </w:r>
    </w:p>
    <w:p w14:paraId="04306D8D" w14:textId="64693EFC" w:rsidR="004463E5" w:rsidRDefault="004463E5">
      <w:pPr>
        <w:pStyle w:val="Standard"/>
        <w:rPr>
          <w:rFonts w:cs="Times New Roman"/>
        </w:rPr>
      </w:pPr>
    </w:p>
    <w:p w14:paraId="50E778A3" w14:textId="5A50B3FC" w:rsidR="00B75D1F" w:rsidRDefault="00B75D1F">
      <w:pPr>
        <w:pStyle w:val="Standard"/>
        <w:rPr>
          <w:rFonts w:cs="Times New Roman"/>
        </w:rPr>
      </w:pPr>
    </w:p>
    <w:p w14:paraId="5B0BEAD1" w14:textId="0B5E5065" w:rsidR="00B75D1F" w:rsidRDefault="000C62B2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775DF365">
          <v:rect id="_x0000_s1101" style="position:absolute;left:0;text-align:left;margin-left:.65pt;margin-top:11.85pt;width:85.05pt;height:81.75pt;z-index:-251642880" fillcolor="#4c70e7" stroked="f"/>
        </w:pict>
      </w:r>
      <w:r>
        <w:rPr>
          <w:rFonts w:cs="Times New Roman"/>
          <w:noProof/>
          <w:lang w:eastAsia="pl-PL" w:bidi="ar-SA"/>
        </w:rPr>
        <w:pict w14:anchorId="6A4F5C8E">
          <v:shape id="_x0000_s1070" type="#_x0000_t202" style="position:absolute;left:0;text-align:left;margin-left:111.35pt;margin-top:10.2pt;width:255.1pt;height:85.4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70">
              <w:txbxContent>
                <w:p w14:paraId="2AD4A364" w14:textId="7091366F" w:rsidR="00096558" w:rsidRPr="007363C9" w:rsidRDefault="00096558" w:rsidP="00096558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Znajomość komponent</w:t>
                  </w:r>
                  <w:r w:rsidR="00247201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 xml:space="preserve">ów pakietu Office (Word, </w:t>
                  </w: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PowerPoint</w:t>
                  </w:r>
                  <w:r w:rsidR="00A53940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, Excel</w:t>
                  </w: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)</w:t>
                  </w:r>
                </w:p>
                <w:p w14:paraId="3A8CEFA5" w14:textId="77777777" w:rsidR="00C54711" w:rsidRDefault="00096558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Zdolność szybkiego uczenia się</w:t>
                  </w:r>
                </w:p>
                <w:p w14:paraId="4BD26F3F" w14:textId="77777777" w:rsidR="00096558" w:rsidRDefault="00096558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Umiejętność pracy w zespole</w:t>
                  </w:r>
                </w:p>
                <w:p w14:paraId="6302A9B6" w14:textId="77777777" w:rsidR="00096558" w:rsidRPr="00BD1ACD" w:rsidRDefault="00096558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Umiejętności interpersonalne</w:t>
                  </w:r>
                </w:p>
                <w:p w14:paraId="7835A58C" w14:textId="77777777" w:rsidR="00A33EAD" w:rsidRPr="00BD1ACD" w:rsidRDefault="00A33EAD" w:rsidP="00C54711">
                  <w:pPr>
                    <w:spacing w:line="456" w:lineRule="auto"/>
                    <w:ind w:left="0"/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</w:pPr>
                </w:p>
              </w:txbxContent>
            </v:textbox>
          </v:shape>
        </w:pict>
      </w:r>
    </w:p>
    <w:p w14:paraId="733C3973" w14:textId="28844031" w:rsidR="00B75D1F" w:rsidRDefault="000146B1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3D450202">
          <v:shape id="_x0000_s1075" type="#_x0000_t202" style="position:absolute;left:0;text-align:left;margin-left:350.15pt;margin-top:19.9pt;width:81.95pt;height:19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75">
              <w:txbxContent>
                <w:p w14:paraId="0F38CD20" w14:textId="77777777" w:rsidR="00A33EAD" w:rsidRPr="007363C9" w:rsidRDefault="00A33EAD" w:rsidP="00A33EAD">
                  <w:pPr>
                    <w:spacing w:line="480" w:lineRule="auto"/>
                    <w:jc w:val="right"/>
                    <w:rPr>
                      <w:rFonts w:ascii="Arial" w:hAnsi="Arial" w:cs="Arial"/>
                      <w:color w:val="666666"/>
                      <w:sz w:val="15"/>
                      <w:szCs w:val="15"/>
                    </w:rPr>
                  </w:pPr>
                </w:p>
              </w:txbxContent>
            </v:textbox>
          </v:shape>
        </w:pict>
      </w:r>
      <w:r>
        <w:rPr>
          <w:rFonts w:cs="Times New Roman"/>
          <w:noProof/>
          <w:lang w:eastAsia="pl-PL" w:bidi="ar-SA"/>
        </w:rPr>
        <w:pict w14:anchorId="1B6ADAE0">
          <v:shape id="_x0000_s1085" type="#_x0000_t202" style="position:absolute;left:0;text-align:left;margin-left:350.15pt;margin-top:38.6pt;width:81.95pt;height:19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85">
              <w:txbxContent>
                <w:p w14:paraId="5F406EBA" w14:textId="77777777" w:rsidR="00A33EAD" w:rsidRPr="007363C9" w:rsidRDefault="00A33EAD" w:rsidP="00A33EAD">
                  <w:pPr>
                    <w:spacing w:line="480" w:lineRule="auto"/>
                    <w:jc w:val="right"/>
                    <w:rPr>
                      <w:rFonts w:ascii="Arial" w:hAnsi="Arial" w:cs="Arial"/>
                      <w:color w:val="666666"/>
                      <w:sz w:val="15"/>
                      <w:szCs w:val="15"/>
                    </w:rPr>
                  </w:pPr>
                </w:p>
              </w:txbxContent>
            </v:textbox>
          </v:shape>
        </w:pict>
      </w:r>
    </w:p>
    <w:p w14:paraId="6874F5B3" w14:textId="6588A112" w:rsidR="00B75D1F" w:rsidRDefault="000C62B2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019E9EF6">
          <v:shape id="_x0000_s1100" type="#_x0000_t202" style="position:absolute;left:0;text-align:left;margin-left:-9.3pt;margin-top:14.65pt;width:108.4pt;height:40.1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100">
              <w:txbxContent>
                <w:p w14:paraId="1873C0C1" w14:textId="77777777" w:rsidR="00C54711" w:rsidRPr="00C54711" w:rsidRDefault="00C54711" w:rsidP="00C54711">
                  <w:pPr>
                    <w:jc w:val="center"/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  <w:t>umiejętności</w:t>
                  </w:r>
                  <w:proofErr w:type="gramEnd"/>
                </w:p>
              </w:txbxContent>
            </v:textbox>
          </v:shape>
        </w:pict>
      </w:r>
    </w:p>
    <w:p w14:paraId="6A02B6DB" w14:textId="2C23693A" w:rsidR="00B75D1F" w:rsidRDefault="00B75D1F">
      <w:pPr>
        <w:pStyle w:val="Standard"/>
        <w:rPr>
          <w:rFonts w:cs="Times New Roman"/>
        </w:rPr>
      </w:pPr>
    </w:p>
    <w:p w14:paraId="052DDFCE" w14:textId="3245EBE6" w:rsidR="00B75D1F" w:rsidRDefault="00B75D1F">
      <w:pPr>
        <w:pStyle w:val="Standard"/>
        <w:rPr>
          <w:rFonts w:cs="Times New Roman"/>
        </w:rPr>
      </w:pPr>
    </w:p>
    <w:p w14:paraId="4BEF990F" w14:textId="432E7EF0" w:rsidR="00B75D1F" w:rsidRDefault="00B75D1F">
      <w:pPr>
        <w:pStyle w:val="Standard"/>
        <w:rPr>
          <w:rFonts w:cs="Times New Roman"/>
        </w:rPr>
      </w:pPr>
    </w:p>
    <w:p w14:paraId="41CFA945" w14:textId="7861EC0D" w:rsidR="00B75D1F" w:rsidRDefault="00B75D1F">
      <w:pPr>
        <w:pStyle w:val="Standard"/>
        <w:rPr>
          <w:rFonts w:cs="Times New Roman"/>
        </w:rPr>
      </w:pPr>
    </w:p>
    <w:p w14:paraId="569D8738" w14:textId="5FA99B11" w:rsidR="00B75D1F" w:rsidRDefault="000C62B2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6A89483E">
          <v:shape id="_x0000_s1079" type="#_x0000_t202" style="position:absolute;left:0;text-align:left;margin-left:111.35pt;margin-top:.3pt;width:281.45pt;height:43.6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79">
              <w:txbxContent>
                <w:p w14:paraId="74FE54B7" w14:textId="77777777" w:rsidR="00A956C3" w:rsidRDefault="00A956C3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5C04D808" w14:textId="77777777" w:rsidR="00A956C3" w:rsidRDefault="00A956C3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40E085F2" w14:textId="77777777" w:rsidR="00A956C3" w:rsidRDefault="00A956C3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007F62FE" w14:textId="77777777" w:rsidR="00A956C3" w:rsidRDefault="00A956C3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32056817" w14:textId="77777777" w:rsidR="00A956C3" w:rsidRDefault="00A956C3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14770E94" w14:textId="77777777" w:rsidR="00A956C3" w:rsidRDefault="00A956C3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7EF4DC53" w14:textId="77777777" w:rsidR="0023582C" w:rsidRDefault="0023582C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5093F89A" w14:textId="77777777" w:rsidR="0023582C" w:rsidRDefault="0023582C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3677090A" w14:textId="5101243A" w:rsidR="00A33EAD" w:rsidRPr="008F7B7F" w:rsidRDefault="000C62B2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A</w:t>
                  </w:r>
                  <w:r w:rsidR="00A33EAD" w:rsidRPr="008F7B7F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ngielski</w:t>
                  </w: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 xml:space="preserve"> -</w:t>
                  </w:r>
                  <w:r w:rsidR="00BD1ACD" w:rsidRPr="008F7B7F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 xml:space="preserve"> </w:t>
                  </w:r>
                  <w:r w:rsidR="00F06D9F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komunikatywna</w:t>
                  </w:r>
                  <w:r w:rsidR="00E45EE9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 xml:space="preserve"> znajomość</w:t>
                  </w:r>
                  <w:r w:rsidR="00BD1ACD" w:rsidRPr="008F7B7F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 xml:space="preserve"> w mowie i piśmie</w:t>
                  </w:r>
                </w:p>
                <w:p w14:paraId="0FA2887C" w14:textId="77777777" w:rsidR="00A33EAD" w:rsidRPr="008F7B7F" w:rsidRDefault="00A33EAD" w:rsidP="00C54711">
                  <w:pPr>
                    <w:spacing w:line="360" w:lineRule="auto"/>
                    <w:ind w:left="0"/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</w:pPr>
                </w:p>
              </w:txbxContent>
            </v:textbox>
          </v:shape>
        </w:pict>
      </w:r>
      <w:r>
        <w:rPr>
          <w:rFonts w:cs="Times New Roman"/>
          <w:noProof/>
          <w:lang w:eastAsia="pl-PL" w:bidi="ar-SA"/>
        </w:rPr>
        <w:pict w14:anchorId="6D5B81A3">
          <v:rect id="_x0000_s1103" style="position:absolute;left:0;text-align:left;margin-left:0;margin-top:8.6pt;width:85.05pt;height:30.15pt;z-index:-251640832" fillcolor="#4c70e7" stroked="f"/>
        </w:pict>
      </w:r>
      <w:r>
        <w:rPr>
          <w:rFonts w:cs="Times New Roman"/>
          <w:noProof/>
          <w:lang w:eastAsia="pl-PL" w:bidi="ar-SA"/>
        </w:rPr>
        <w:pict w14:anchorId="2FA56072">
          <v:shape id="_x0000_s1102" type="#_x0000_t202" style="position:absolute;left:0;text-align:left;margin-left:-7.8pt;margin-top:15pt;width:108.4pt;height:27.1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102">
              <w:txbxContent>
                <w:p w14:paraId="570D7808" w14:textId="77777777" w:rsidR="00C54711" w:rsidRPr="00C54711" w:rsidRDefault="00BD1ACD" w:rsidP="00C54711">
                  <w:pPr>
                    <w:jc w:val="center"/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  <w:t>języki</w:t>
                  </w:r>
                  <w:proofErr w:type="gramEnd"/>
                  <w:r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  <w:t xml:space="preserve"> obce</w:t>
                  </w:r>
                </w:p>
              </w:txbxContent>
            </v:textbox>
          </v:shape>
        </w:pict>
      </w:r>
    </w:p>
    <w:p w14:paraId="7459504C" w14:textId="284EDCC7" w:rsidR="00B75D1F" w:rsidRDefault="00B75D1F">
      <w:pPr>
        <w:pStyle w:val="Standard"/>
        <w:rPr>
          <w:rFonts w:cs="Times New Roman"/>
        </w:rPr>
      </w:pPr>
    </w:p>
    <w:p w14:paraId="216A7576" w14:textId="1589FF0A" w:rsidR="00B75D1F" w:rsidRDefault="00B75D1F">
      <w:pPr>
        <w:pStyle w:val="Standard"/>
        <w:rPr>
          <w:rFonts w:cs="Times New Roman"/>
        </w:rPr>
      </w:pPr>
    </w:p>
    <w:p w14:paraId="0C290178" w14:textId="6A09D6B5" w:rsidR="00B75D1F" w:rsidRDefault="00A53940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w:pict w14:anchorId="04180598">
          <v:shape id="_x0000_s1087" type="#_x0000_t202" style="position:absolute;left:0;text-align:left;margin-left:116.7pt;margin-top:6pt;width:317.6pt;height:45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087">
              <w:txbxContent>
                <w:p w14:paraId="564CE5F5" w14:textId="77777777" w:rsidR="0023582C" w:rsidRDefault="0023582C" w:rsidP="00A33EAD">
                  <w:pPr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3D1009D6" w14:textId="77777777" w:rsidR="0023582C" w:rsidRDefault="0023582C" w:rsidP="00A33EAD">
                  <w:pPr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22A14C2D" w14:textId="77777777" w:rsidR="0023582C" w:rsidRDefault="0023582C" w:rsidP="00A33EAD">
                  <w:pPr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510D636E" w14:textId="77777777" w:rsidR="0023582C" w:rsidRDefault="0023582C" w:rsidP="00A33EAD">
                  <w:pPr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34FF2422" w14:textId="77777777" w:rsidR="0023582C" w:rsidRDefault="0023582C" w:rsidP="00A33EAD">
                  <w:pPr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6EE848EE" w14:textId="77777777" w:rsidR="0023582C" w:rsidRDefault="0023582C" w:rsidP="00A33EAD">
                  <w:pPr>
                    <w:rPr>
                      <w:rFonts w:ascii="Arial" w:hAnsi="Arial" w:cs="Arial"/>
                      <w:color w:val="666666"/>
                      <w:sz w:val="2"/>
                      <w:szCs w:val="2"/>
                    </w:rPr>
                  </w:pPr>
                </w:p>
                <w:p w14:paraId="5A6D4B94" w14:textId="0C740916" w:rsidR="00A33EAD" w:rsidRPr="008F7B7F" w:rsidRDefault="00B5124C" w:rsidP="00A33EAD">
                  <w:pP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</w:pPr>
                  <w:r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M</w:t>
                  </w:r>
                  <w:r w:rsidR="00E00696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 xml:space="preserve">uzyka współczesna, </w:t>
                  </w:r>
                  <w:r w:rsidR="00A53940">
                    <w:rPr>
                      <w:rFonts w:ascii="Arial" w:hAnsi="Arial" w:cs="Arial"/>
                      <w:color w:val="666666"/>
                      <w:sz w:val="19"/>
                      <w:szCs w:val="19"/>
                    </w:rPr>
                    <w:t>literatura</w:t>
                  </w:r>
                </w:p>
              </w:txbxContent>
            </v:textbox>
          </v:shape>
        </w:pict>
      </w:r>
      <w:r w:rsidR="000C62B2">
        <w:rPr>
          <w:rFonts w:cs="Times New Roman"/>
          <w:noProof/>
          <w:lang w:eastAsia="pl-PL" w:bidi="ar-SA"/>
        </w:rPr>
        <w:pict w14:anchorId="289B57D6">
          <v:shape id="_x0000_s1104" type="#_x0000_t202" style="position:absolute;left:0;text-align:left;margin-left:-9.3pt;margin-top:12.35pt;width:108.4pt;height:28.1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 filled="f" stroked="f">
            <v:textbox style="mso-next-textbox:#_x0000_s1104">
              <w:txbxContent>
                <w:p w14:paraId="17B7A3FC" w14:textId="77777777" w:rsidR="00A53940" w:rsidRDefault="00A53940" w:rsidP="00455FCE">
                  <w:pPr>
                    <w:jc w:val="center"/>
                    <w:rPr>
                      <w:rFonts w:ascii="Arial" w:hAnsi="Arial" w:cs="Arial"/>
                      <w:color w:val="FFFFFF"/>
                      <w:sz w:val="2"/>
                      <w:szCs w:val="2"/>
                    </w:rPr>
                  </w:pPr>
                </w:p>
                <w:p w14:paraId="4E081A82" w14:textId="77777777" w:rsidR="00A53940" w:rsidRDefault="00A53940" w:rsidP="00455FCE">
                  <w:pPr>
                    <w:jc w:val="center"/>
                    <w:rPr>
                      <w:rFonts w:ascii="Arial" w:hAnsi="Arial" w:cs="Arial"/>
                      <w:color w:val="FFFFFF"/>
                      <w:sz w:val="2"/>
                      <w:szCs w:val="2"/>
                    </w:rPr>
                  </w:pPr>
                </w:p>
                <w:p w14:paraId="53D66346" w14:textId="7B1ACBC4" w:rsidR="00455FCE" w:rsidRPr="00C54711" w:rsidRDefault="00455FCE" w:rsidP="00455FCE">
                  <w:pPr>
                    <w:jc w:val="center"/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FFFFFF"/>
                      <w:sz w:val="22"/>
                      <w:szCs w:val="22"/>
                    </w:rPr>
                    <w:t>zainteresowania</w:t>
                  </w:r>
                  <w:proofErr w:type="gramEnd"/>
                </w:p>
              </w:txbxContent>
            </v:textbox>
          </v:shape>
        </w:pict>
      </w:r>
      <w:r w:rsidR="000C62B2">
        <w:rPr>
          <w:rFonts w:cs="Times New Roman"/>
          <w:noProof/>
          <w:lang w:eastAsia="pl-PL" w:bidi="ar-SA"/>
        </w:rPr>
        <w:pict w14:anchorId="7671BACB">
          <v:rect id="_x0000_s1105" style="position:absolute;left:0;text-align:left;margin-left:0;margin-top:5.1pt;width:85.05pt;height:40.7pt;z-index:-251638784" fillcolor="#4c70e7" stroked="f"/>
        </w:pict>
      </w:r>
    </w:p>
    <w:p w14:paraId="1C2A04A7" w14:textId="77777777" w:rsidR="00B75D1F" w:rsidRDefault="00B75D1F">
      <w:pPr>
        <w:pStyle w:val="Standard"/>
        <w:rPr>
          <w:rFonts w:cs="Times New Roman"/>
        </w:rPr>
      </w:pPr>
    </w:p>
    <w:p w14:paraId="13014D04" w14:textId="77777777" w:rsidR="00B75D1F" w:rsidRDefault="00B75D1F">
      <w:pPr>
        <w:pStyle w:val="Standard"/>
        <w:rPr>
          <w:rFonts w:cs="Times New Roman"/>
        </w:rPr>
      </w:pPr>
    </w:p>
    <w:p w14:paraId="33F45DD5" w14:textId="77777777" w:rsidR="004463E5" w:rsidRDefault="004463E5">
      <w:pPr>
        <w:pStyle w:val="Standard"/>
        <w:rPr>
          <w:rFonts w:cs="Times New Roman"/>
        </w:rPr>
      </w:pPr>
    </w:p>
    <w:p w14:paraId="40C083E1" w14:textId="77777777" w:rsidR="004463E5" w:rsidRDefault="004463E5">
      <w:pPr>
        <w:pStyle w:val="Standard"/>
        <w:rPr>
          <w:rFonts w:cs="Times New Roman"/>
        </w:rPr>
      </w:pPr>
    </w:p>
    <w:p w14:paraId="34901DDD" w14:textId="53A7DA14" w:rsidR="006B7724" w:rsidRPr="00AE26FB" w:rsidRDefault="00B5124C" w:rsidP="00B5124C">
      <w:pPr>
        <w:pStyle w:val="Standard"/>
        <w:ind w:left="0"/>
        <w:rPr>
          <w:rFonts w:ascii="Tahoma" w:hAnsi="Tahoma" w:cs="Tahoma"/>
          <w:color w:val="666666"/>
          <w:sz w:val="16"/>
          <w:szCs w:val="16"/>
        </w:rPr>
      </w:pPr>
      <w:r w:rsidRPr="00B5124C">
        <w:rPr>
          <w:rStyle w:val="Emphasis"/>
          <w:rFonts w:ascii="Tahoma" w:hAnsi="Tahoma" w:cs="Tahoma"/>
          <w:color w:val="666666"/>
          <w:sz w:val="16"/>
          <w:szCs w:val="16"/>
        </w:rPr>
        <w:t>Wyrażam zgodę na przetwarzanie moich danych osobowych w celu prowadzenia rekrutacji na aplikowane przeze mnie stanowisko.</w:t>
      </w:r>
    </w:p>
    <w:sectPr w:rsidR="006B7724" w:rsidRPr="00AE26FB" w:rsidSect="003C63CD">
      <w:type w:val="continuous"/>
      <w:pgSz w:w="11906" w:h="16838"/>
      <w:pgMar w:top="0" w:right="170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B497" w14:textId="77777777" w:rsidR="000146B1" w:rsidRDefault="000146B1">
      <w:r>
        <w:separator/>
      </w:r>
    </w:p>
  </w:endnote>
  <w:endnote w:type="continuationSeparator" w:id="0">
    <w:p w14:paraId="638FB127" w14:textId="77777777" w:rsidR="000146B1" w:rsidRDefault="0001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7E48" w14:textId="77777777" w:rsidR="000146B1" w:rsidRDefault="000146B1">
      <w:r>
        <w:separator/>
      </w:r>
    </w:p>
  </w:footnote>
  <w:footnote w:type="continuationSeparator" w:id="0">
    <w:p w14:paraId="198CE3BE" w14:textId="77777777" w:rsidR="000146B1" w:rsidRDefault="000146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6366713"/>
    <w:multiLevelType w:val="hybridMultilevel"/>
    <w:tmpl w:val="1236DE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73FBE"/>
    <w:multiLevelType w:val="hybridMultilevel"/>
    <w:tmpl w:val="4440D2EE"/>
    <w:lvl w:ilvl="0" w:tplc="0415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7" w15:restartNumberingAfterBreak="0">
    <w:nsid w:val="1C3A16C8"/>
    <w:multiLevelType w:val="hybridMultilevel"/>
    <w:tmpl w:val="4AF28C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87DDF"/>
    <w:multiLevelType w:val="hybridMultilevel"/>
    <w:tmpl w:val="8C4CDFA2"/>
    <w:lvl w:ilvl="0" w:tplc="0415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9" w15:restartNumberingAfterBreak="0">
    <w:nsid w:val="2FC26DC4"/>
    <w:multiLevelType w:val="hybridMultilevel"/>
    <w:tmpl w:val="7D021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E7883"/>
    <w:multiLevelType w:val="hybridMultilevel"/>
    <w:tmpl w:val="14EE6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F5A6D"/>
    <w:multiLevelType w:val="hybridMultilevel"/>
    <w:tmpl w:val="A2C84D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25587"/>
    <w:multiLevelType w:val="hybridMultilevel"/>
    <w:tmpl w:val="ACD851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A19C7"/>
    <w:multiLevelType w:val="hybridMultilevel"/>
    <w:tmpl w:val="16786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60422"/>
    <w:multiLevelType w:val="hybridMultilevel"/>
    <w:tmpl w:val="9280A3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7"/>
  </w:num>
  <w:num w:numId="9">
    <w:abstractNumId w:val="9"/>
  </w:num>
  <w:num w:numId="10">
    <w:abstractNumId w:val="13"/>
  </w:num>
  <w:num w:numId="11">
    <w:abstractNumId w:val="11"/>
  </w:num>
  <w:num w:numId="12">
    <w:abstractNumId w:val="6"/>
  </w:num>
  <w:num w:numId="13">
    <w:abstractNumId w:val="5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B05"/>
    <w:rsid w:val="000146B1"/>
    <w:rsid w:val="00064D1A"/>
    <w:rsid w:val="0007697F"/>
    <w:rsid w:val="00096558"/>
    <w:rsid w:val="000C62B2"/>
    <w:rsid w:val="000D2164"/>
    <w:rsid w:val="000D2581"/>
    <w:rsid w:val="000D5D70"/>
    <w:rsid w:val="000F447F"/>
    <w:rsid w:val="0016051B"/>
    <w:rsid w:val="00175F03"/>
    <w:rsid w:val="001B43B3"/>
    <w:rsid w:val="001C3108"/>
    <w:rsid w:val="0023582C"/>
    <w:rsid w:val="002446FA"/>
    <w:rsid w:val="00247201"/>
    <w:rsid w:val="00254CCA"/>
    <w:rsid w:val="00280EEF"/>
    <w:rsid w:val="00281A8B"/>
    <w:rsid w:val="002B5852"/>
    <w:rsid w:val="002C11B3"/>
    <w:rsid w:val="002E5B05"/>
    <w:rsid w:val="002F2B5A"/>
    <w:rsid w:val="003C2B55"/>
    <w:rsid w:val="003C63CD"/>
    <w:rsid w:val="004463E5"/>
    <w:rsid w:val="00451385"/>
    <w:rsid w:val="00455FCE"/>
    <w:rsid w:val="00476C51"/>
    <w:rsid w:val="00480823"/>
    <w:rsid w:val="00483289"/>
    <w:rsid w:val="004952EA"/>
    <w:rsid w:val="004B7B7C"/>
    <w:rsid w:val="004E4E3F"/>
    <w:rsid w:val="004F44A1"/>
    <w:rsid w:val="0050652D"/>
    <w:rsid w:val="00533DC1"/>
    <w:rsid w:val="00595B09"/>
    <w:rsid w:val="005E13A9"/>
    <w:rsid w:val="00635404"/>
    <w:rsid w:val="00645C2E"/>
    <w:rsid w:val="006854BC"/>
    <w:rsid w:val="006B7724"/>
    <w:rsid w:val="006B787E"/>
    <w:rsid w:val="00706282"/>
    <w:rsid w:val="00713AD6"/>
    <w:rsid w:val="007309F3"/>
    <w:rsid w:val="00731431"/>
    <w:rsid w:val="007363C9"/>
    <w:rsid w:val="007574E0"/>
    <w:rsid w:val="00772AD5"/>
    <w:rsid w:val="007A4F58"/>
    <w:rsid w:val="007F0884"/>
    <w:rsid w:val="00860106"/>
    <w:rsid w:val="008962BC"/>
    <w:rsid w:val="008E5779"/>
    <w:rsid w:val="008F7B7F"/>
    <w:rsid w:val="00956539"/>
    <w:rsid w:val="00983B98"/>
    <w:rsid w:val="009979AB"/>
    <w:rsid w:val="009A1AD5"/>
    <w:rsid w:val="009A4EBA"/>
    <w:rsid w:val="00A1013D"/>
    <w:rsid w:val="00A12590"/>
    <w:rsid w:val="00A33EAD"/>
    <w:rsid w:val="00A53940"/>
    <w:rsid w:val="00A54E96"/>
    <w:rsid w:val="00A7221E"/>
    <w:rsid w:val="00A74A44"/>
    <w:rsid w:val="00A8102B"/>
    <w:rsid w:val="00A8692A"/>
    <w:rsid w:val="00A956C3"/>
    <w:rsid w:val="00AA2173"/>
    <w:rsid w:val="00AA368C"/>
    <w:rsid w:val="00AA736F"/>
    <w:rsid w:val="00AB3242"/>
    <w:rsid w:val="00AE26FB"/>
    <w:rsid w:val="00AF6589"/>
    <w:rsid w:val="00B0577B"/>
    <w:rsid w:val="00B41D77"/>
    <w:rsid w:val="00B44617"/>
    <w:rsid w:val="00B5124C"/>
    <w:rsid w:val="00B54D45"/>
    <w:rsid w:val="00B75D1F"/>
    <w:rsid w:val="00BA3BFF"/>
    <w:rsid w:val="00BC7F76"/>
    <w:rsid w:val="00BD1ACD"/>
    <w:rsid w:val="00BF1E51"/>
    <w:rsid w:val="00C00E72"/>
    <w:rsid w:val="00C06AB2"/>
    <w:rsid w:val="00C27D6C"/>
    <w:rsid w:val="00C54711"/>
    <w:rsid w:val="00C8724C"/>
    <w:rsid w:val="00CC76F2"/>
    <w:rsid w:val="00D02C72"/>
    <w:rsid w:val="00D33373"/>
    <w:rsid w:val="00DB4005"/>
    <w:rsid w:val="00DC2E5B"/>
    <w:rsid w:val="00DE008D"/>
    <w:rsid w:val="00E00696"/>
    <w:rsid w:val="00E01CD4"/>
    <w:rsid w:val="00E45EE9"/>
    <w:rsid w:val="00E51C10"/>
    <w:rsid w:val="00E97ED1"/>
    <w:rsid w:val="00ED5C4F"/>
    <w:rsid w:val="00EE0A57"/>
    <w:rsid w:val="00EE30AB"/>
    <w:rsid w:val="00F06D9F"/>
    <w:rsid w:val="00F30218"/>
    <w:rsid w:val="00F44EDC"/>
    <w:rsid w:val="00F91656"/>
    <w:rsid w:val="00FC3EDE"/>
    <w:rsid w:val="00FD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>
      <o:colormru v:ext="edit" colors="#f8f8f8,#999,#4c70e7"/>
    </o:shapedefaults>
    <o:shapelayout v:ext="edit">
      <o:idmap v:ext="edit" data="1"/>
    </o:shapelayout>
  </w:shapeDefaults>
  <w:doNotEmbedSmartTags/>
  <w:decimalSymbol w:val=","/>
  <w:listSeparator w:val=";"/>
  <w14:docId w14:val="764EB3EC"/>
  <w15:docId w15:val="{254BEA40-36B4-4E7F-B4DF-A333425A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97"/>
    <w:pPr>
      <w:ind w:left="-113"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D3097"/>
    <w:rPr>
      <w:rFonts w:ascii="OpenSymbol" w:eastAsia="OpenSymbol" w:hAnsi="OpenSymbol" w:cs="OpenSymbol"/>
    </w:rPr>
  </w:style>
  <w:style w:type="character" w:customStyle="1" w:styleId="WW8Num2z0">
    <w:name w:val="WW8Num2z0"/>
    <w:rsid w:val="00FD3097"/>
    <w:rPr>
      <w:rFonts w:ascii="OpenSymbol" w:eastAsia="OpenSymbol" w:hAnsi="OpenSymbol" w:cs="OpenSymbol"/>
    </w:rPr>
  </w:style>
  <w:style w:type="character" w:customStyle="1" w:styleId="Domylnaczcionkaakapitu1">
    <w:name w:val="Domyślna czcionka akapitu1"/>
    <w:rsid w:val="00FD3097"/>
  </w:style>
  <w:style w:type="character" w:customStyle="1" w:styleId="BulletSymbols">
    <w:name w:val="Bullet Symbols"/>
    <w:rsid w:val="00FD3097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D3097"/>
  </w:style>
  <w:style w:type="character" w:styleId="Emphasis">
    <w:name w:val="Emphasis"/>
    <w:qFormat/>
    <w:rsid w:val="00FD3097"/>
    <w:rPr>
      <w:i/>
      <w:iCs/>
    </w:rPr>
  </w:style>
  <w:style w:type="character" w:customStyle="1" w:styleId="TekstprzypisukocowegoZnak">
    <w:name w:val="Tekst przypisu końcowego Znak"/>
    <w:rsid w:val="00FD3097"/>
    <w:rPr>
      <w:kern w:val="1"/>
      <w:szCs w:val="18"/>
      <w:lang w:eastAsia="zh-CN" w:bidi="hi-IN"/>
    </w:rPr>
  </w:style>
  <w:style w:type="character" w:customStyle="1" w:styleId="Znakiprzypiswkocowych">
    <w:name w:val="Znaki przypisów końcowych"/>
    <w:rsid w:val="00FD3097"/>
    <w:rPr>
      <w:vertAlign w:val="superscript"/>
    </w:rPr>
  </w:style>
  <w:style w:type="character" w:customStyle="1" w:styleId="Znakinumeracji">
    <w:name w:val="Znaki numeracji"/>
    <w:rsid w:val="00FD3097"/>
  </w:style>
  <w:style w:type="character" w:customStyle="1" w:styleId="Symbolewypunktowania">
    <w:name w:val="Symbole wypunktowania"/>
    <w:rsid w:val="00FD3097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rsid w:val="00FD3097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styleId="BodyText">
    <w:name w:val="Body Text"/>
    <w:basedOn w:val="Normal"/>
    <w:rsid w:val="00FD3097"/>
    <w:pPr>
      <w:spacing w:after="120"/>
    </w:pPr>
  </w:style>
  <w:style w:type="paragraph" w:styleId="List">
    <w:name w:val="List"/>
    <w:basedOn w:val="Text"/>
    <w:rsid w:val="00FD3097"/>
  </w:style>
  <w:style w:type="paragraph" w:styleId="Caption">
    <w:name w:val="caption"/>
    <w:basedOn w:val="Normal"/>
    <w:qFormat/>
    <w:rsid w:val="00FD3097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rsid w:val="00FD3097"/>
    <w:pPr>
      <w:suppressLineNumbers/>
    </w:pPr>
  </w:style>
  <w:style w:type="paragraph" w:customStyle="1" w:styleId="Standard">
    <w:name w:val="Standard"/>
    <w:rsid w:val="00FD3097"/>
    <w:pPr>
      <w:widowControl w:val="0"/>
      <w:suppressAutoHyphens/>
      <w:ind w:left="-113"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"/>
    <w:rsid w:val="00FD30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">
    <w:name w:val="Text"/>
    <w:basedOn w:val="Standard"/>
    <w:rsid w:val="00FD3097"/>
    <w:pPr>
      <w:spacing w:after="120"/>
    </w:pPr>
  </w:style>
  <w:style w:type="paragraph" w:customStyle="1" w:styleId="Legenda1">
    <w:name w:val="Legenda1"/>
    <w:basedOn w:val="Standard"/>
    <w:rsid w:val="00FD30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D3097"/>
    <w:pPr>
      <w:suppressLineNumbers/>
    </w:pPr>
  </w:style>
  <w:style w:type="paragraph" w:styleId="Header">
    <w:name w:val="header"/>
    <w:basedOn w:val="Standard"/>
    <w:rsid w:val="00FD3097"/>
    <w:pPr>
      <w:suppressLineNumbers/>
    </w:pPr>
  </w:style>
  <w:style w:type="paragraph" w:styleId="Footer">
    <w:name w:val="footer"/>
    <w:basedOn w:val="Standard"/>
    <w:rsid w:val="00FD3097"/>
    <w:pPr>
      <w:suppressLineNumbers/>
    </w:pPr>
  </w:style>
  <w:style w:type="paragraph" w:styleId="EndnoteText">
    <w:name w:val="endnote text"/>
    <w:basedOn w:val="Normal"/>
    <w:rsid w:val="00FD3097"/>
    <w:rPr>
      <w:sz w:val="20"/>
      <w:szCs w:val="18"/>
    </w:rPr>
  </w:style>
  <w:style w:type="character" w:styleId="Hyperlink">
    <w:name w:val="Hyperlink"/>
    <w:uiPriority w:val="99"/>
    <w:unhideWhenUsed/>
    <w:rsid w:val="003C63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A44"/>
    <w:rPr>
      <w:rFonts w:ascii="Tahoma" w:hAnsi="Tahoma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A74A44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E01CD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745C1-3338-4CC1-AE77-7A54F6FE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Orkla Press Polska Sp. z o.o.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kmowinska</dc:creator>
  <cp:lastModifiedBy>Łazarz, Maciej</cp:lastModifiedBy>
  <cp:revision>33</cp:revision>
  <cp:lastPrinted>1899-12-31T23:00:00Z</cp:lastPrinted>
  <dcterms:created xsi:type="dcterms:W3CDTF">2016-06-08T17:13:00Z</dcterms:created>
  <dcterms:modified xsi:type="dcterms:W3CDTF">2023-02-03T15:41:00Z</dcterms:modified>
</cp:coreProperties>
</file>